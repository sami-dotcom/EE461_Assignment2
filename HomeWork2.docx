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1A3F4" w14:textId="464298B0" w:rsidR="00C11B07" w:rsidRPr="004E4EE3" w:rsidRDefault="004459E0" w:rsidP="00C11B07">
      <w:pPr>
        <w:snapToGrid w:val="0"/>
        <w:rPr>
          <w:b/>
          <w:bCs/>
          <w:sz w:val="32"/>
          <w:szCs w:val="28"/>
        </w:rPr>
      </w:pPr>
      <w:r w:rsidRPr="00794E29">
        <w:rPr>
          <w:b/>
          <w:noProof/>
          <w:sz w:val="32"/>
          <w:szCs w:val="28"/>
        </w:rPr>
        <w:drawing>
          <wp:inline distT="0" distB="0" distL="0" distR="0" wp14:anchorId="609853FC" wp14:editId="26773540">
            <wp:extent cx="508000" cy="482600"/>
            <wp:effectExtent l="0" t="0" r="0" b="0"/>
            <wp:docPr id="11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1B07">
        <w:rPr>
          <w:b/>
          <w:bCs/>
          <w:sz w:val="32"/>
          <w:szCs w:val="28"/>
        </w:rPr>
        <w:tab/>
      </w:r>
      <w:r w:rsidR="00C11B07">
        <w:rPr>
          <w:b/>
          <w:bCs/>
          <w:sz w:val="32"/>
          <w:szCs w:val="28"/>
        </w:rPr>
        <w:tab/>
        <w:t xml:space="preserve">   San Francisco Bay</w:t>
      </w:r>
      <w:r w:rsidR="00C11B07" w:rsidRPr="004E4EE3">
        <w:rPr>
          <w:b/>
          <w:bCs/>
          <w:sz w:val="32"/>
          <w:szCs w:val="28"/>
        </w:rPr>
        <w:t xml:space="preserve"> University</w:t>
      </w:r>
    </w:p>
    <w:p w14:paraId="506B6C81" w14:textId="77777777" w:rsidR="00B47D4D" w:rsidRDefault="00B47D4D" w:rsidP="00B47D4D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442E78CA" w14:textId="77777777" w:rsidR="00E54CBD" w:rsidRDefault="00E54CBD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rFonts w:eastAsia="TimesNewRomanPS-BoldMT" w:cs="SimSun"/>
          <w:b/>
          <w:bCs/>
          <w:sz w:val="24"/>
          <w:lang w:eastAsia="zh-CN"/>
        </w:rPr>
        <w:t>EE461 Verilog-HDL</w:t>
      </w:r>
    </w:p>
    <w:p w14:paraId="45DCB4C0" w14:textId="77777777" w:rsidR="00E54CBD" w:rsidRDefault="00E54CBD">
      <w:pPr>
        <w:snapToGrid w:val="0"/>
        <w:jc w:val="center"/>
        <w:rPr>
          <w:rFonts w:eastAsia="TimesNewRomanPS-BoldMT" w:cs="SimSun" w:hint="eastAsia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Homework #2</w:t>
      </w:r>
    </w:p>
    <w:p w14:paraId="3F0EFBA6" w14:textId="77777777" w:rsidR="00E54CBD" w:rsidRDefault="00E54CBD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Due day: </w:t>
      </w:r>
      <w:r w:rsidR="003C38F5">
        <w:rPr>
          <w:rFonts w:eastAsia="TimesNewRomanPS-BoldMT" w:cs="SimSun"/>
          <w:b/>
          <w:bCs/>
          <w:sz w:val="24"/>
          <w:lang w:eastAsia="zh-CN"/>
        </w:rPr>
        <w:t>2</w:t>
      </w:r>
      <w:r>
        <w:rPr>
          <w:rFonts w:eastAsia="TimesNewRomanPS-BoldMT" w:cs="SimSun"/>
          <w:b/>
          <w:bCs/>
          <w:sz w:val="24"/>
          <w:lang w:eastAsia="zh-CN"/>
        </w:rPr>
        <w:t>/</w:t>
      </w:r>
      <w:r w:rsidR="00F44F78">
        <w:rPr>
          <w:rFonts w:eastAsia="TimesNewRomanPS-BoldMT" w:cs="SimSun"/>
          <w:b/>
          <w:bCs/>
          <w:sz w:val="24"/>
          <w:lang w:eastAsia="zh-CN"/>
        </w:rPr>
        <w:t>2</w:t>
      </w:r>
      <w:r w:rsidR="00BD30EB">
        <w:rPr>
          <w:rFonts w:eastAsia="TimesNewRomanPS-BoldMT" w:cs="SimSun"/>
          <w:b/>
          <w:bCs/>
          <w:sz w:val="24"/>
          <w:lang w:eastAsia="zh-CN"/>
        </w:rPr>
        <w:t>5</w:t>
      </w:r>
      <w:r w:rsidR="004F0E95">
        <w:rPr>
          <w:rFonts w:eastAsia="TimesNewRomanPS-BoldMT" w:cs="SimSun"/>
          <w:b/>
          <w:bCs/>
          <w:sz w:val="24"/>
          <w:lang w:eastAsia="zh-CN"/>
        </w:rPr>
        <w:t>/202</w:t>
      </w:r>
      <w:r w:rsidR="00F44F78">
        <w:rPr>
          <w:rFonts w:eastAsia="TimesNewRomanPS-BoldMT" w:cs="SimSun"/>
          <w:b/>
          <w:bCs/>
          <w:sz w:val="24"/>
          <w:lang w:eastAsia="zh-CN"/>
        </w:rPr>
        <w:t>3</w:t>
      </w:r>
    </w:p>
    <w:p w14:paraId="3CD8D73D" w14:textId="77777777" w:rsidR="00E54CBD" w:rsidRDefault="00E54CBD">
      <w:pPr>
        <w:snapToGrid w:val="0"/>
        <w:ind w:left="5760" w:firstLine="720"/>
        <w:rPr>
          <w:rFonts w:eastAsia="TimesNewRomanPS-BoldMT" w:cs="SimSun" w:hint="eastAsia"/>
          <w:b/>
          <w:bCs/>
          <w:sz w:val="24"/>
          <w:lang w:eastAsia="zh-CN"/>
        </w:rPr>
      </w:pPr>
    </w:p>
    <w:p w14:paraId="65C60105" w14:textId="77777777" w:rsidR="00E54CBD" w:rsidRDefault="00E54CBD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7822100E" w14:textId="77777777" w:rsidR="00E54CBD" w:rsidRDefault="00E54CBD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DCED0DC" w14:textId="77777777" w:rsidR="00964145" w:rsidRDefault="00964145" w:rsidP="008337E7">
      <w:pPr>
        <w:numPr>
          <w:ilvl w:val="0"/>
          <w:numId w:val="4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Push answer sheets/source code to Github</w:t>
      </w:r>
    </w:p>
    <w:p w14:paraId="122F77CB" w14:textId="77777777" w:rsidR="00964145" w:rsidRDefault="00964145" w:rsidP="00964145">
      <w:pPr>
        <w:numPr>
          <w:ilvl w:val="0"/>
          <w:numId w:val="4"/>
        </w:numPr>
        <w:snapToGrid w:val="0"/>
        <w:rPr>
          <w:rFonts w:eastAsia="TimesNewRomanPS-BoldMT" w:cs="SimSun" w:hint="eastAsia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4213617D" w14:textId="77777777" w:rsidR="00964145" w:rsidRDefault="00964145" w:rsidP="00964145">
      <w:pPr>
        <w:numPr>
          <w:ilvl w:val="0"/>
          <w:numId w:val="4"/>
        </w:numPr>
        <w:snapToGrid w:val="0"/>
        <w:rPr>
          <w:rFonts w:eastAsia="TimesNewRomanPS-BoldMT" w:cs="SimSun" w:hint="eastAsia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7C8FE1D5" w14:textId="77777777" w:rsidR="00964145" w:rsidRDefault="00964145" w:rsidP="00205851">
      <w:pPr>
        <w:pStyle w:val="NoSpacing"/>
        <w:numPr>
          <w:ilvl w:val="0"/>
          <w:numId w:val="4"/>
        </w:numPr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Takes academic honesty and integrity seriously (Zero Tolerance of Cheating &amp; Plagiarism)</w:t>
      </w:r>
    </w:p>
    <w:p w14:paraId="36D79806" w14:textId="77777777" w:rsidR="00E54CBD" w:rsidRDefault="00E54CBD">
      <w:pPr>
        <w:snapToGrid w:val="0"/>
        <w:rPr>
          <w:rFonts w:eastAsia="TimesNewRomanPS-BoldMT" w:cs="SimSun" w:hint="eastAsia"/>
          <w:b/>
          <w:bCs/>
          <w:sz w:val="24"/>
          <w:lang w:eastAsia="zh-CN"/>
        </w:rPr>
      </w:pPr>
    </w:p>
    <w:p w14:paraId="07EFEA89" w14:textId="77777777" w:rsidR="00E54CBD" w:rsidRDefault="00E54CBD">
      <w:pPr>
        <w:numPr>
          <w:ilvl w:val="0"/>
          <w:numId w:val="2"/>
        </w:num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>If a = 4’b1111 and b = -5’b00010, write the program to check what the values with 4 bits are when you want to calculate “a (+/-/*/%) b”. How about b = -5’b01xz?</w:t>
      </w:r>
    </w:p>
    <w:p w14:paraId="1A0540C5" w14:textId="77777777" w:rsidR="00570157" w:rsidRDefault="00570157" w:rsidP="00570157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5692857B" w14:textId="32F9BE91" w:rsidR="00570157" w:rsidRDefault="004459E0" w:rsidP="00570157">
      <w:pPr>
        <w:tabs>
          <w:tab w:val="left" w:pos="0"/>
          <w:tab w:val="left" w:pos="360"/>
        </w:tabs>
        <w:rPr>
          <w:sz w:val="24"/>
          <w:lang w:eastAsia="zh-CN"/>
        </w:rPr>
      </w:pPr>
      <w:r w:rsidRPr="009D5B4B">
        <w:rPr>
          <w:noProof/>
          <w:sz w:val="24"/>
          <w:lang w:eastAsia="zh-CN"/>
        </w:rPr>
        <w:drawing>
          <wp:inline distT="0" distB="0" distL="0" distR="0" wp14:anchorId="4EDADFCF" wp14:editId="2499951A">
            <wp:extent cx="5543550" cy="18605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79733" w14:textId="77777777" w:rsidR="00E54CBD" w:rsidRDefault="00E54CBD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7A105F5B" w14:textId="77777777" w:rsidR="00E54CBD" w:rsidRPr="009B0698" w:rsidRDefault="00E54CBD">
      <w:pPr>
        <w:numPr>
          <w:ilvl w:val="0"/>
          <w:numId w:val="2"/>
        </w:numPr>
        <w:tabs>
          <w:tab w:val="left" w:pos="0"/>
          <w:tab w:val="left" w:pos="360"/>
        </w:tabs>
        <w:rPr>
          <w:sz w:val="23"/>
          <w:szCs w:val="23"/>
        </w:rPr>
      </w:pPr>
      <w:r>
        <w:rPr>
          <w:sz w:val="24"/>
          <w:lang w:eastAsia="zh-CN"/>
        </w:rPr>
        <w:t xml:space="preserve"> When a = 2’b1z and b = 3’b11z, verify the values for (a&gt;b), (a&gt;=b), (a&lt;b) and (a&lt;=b) by a program. If a = 4’b01xz, check again.</w:t>
      </w:r>
    </w:p>
    <w:p w14:paraId="61273279" w14:textId="77777777" w:rsidR="009B0698" w:rsidRDefault="009B0698" w:rsidP="009B0698">
      <w:pPr>
        <w:tabs>
          <w:tab w:val="left" w:pos="0"/>
          <w:tab w:val="left" w:pos="360"/>
        </w:tabs>
        <w:rPr>
          <w:noProof/>
          <w:sz w:val="23"/>
          <w:szCs w:val="23"/>
        </w:rPr>
      </w:pPr>
    </w:p>
    <w:p w14:paraId="37C83515" w14:textId="0D544BBC" w:rsidR="009B0698" w:rsidRDefault="004459E0" w:rsidP="009B0698">
      <w:pPr>
        <w:tabs>
          <w:tab w:val="left" w:pos="0"/>
          <w:tab w:val="left" w:pos="360"/>
        </w:tabs>
        <w:rPr>
          <w:sz w:val="23"/>
          <w:szCs w:val="23"/>
        </w:rPr>
      </w:pPr>
      <w:r w:rsidRPr="009B0698">
        <w:rPr>
          <w:noProof/>
          <w:sz w:val="23"/>
          <w:szCs w:val="23"/>
        </w:rPr>
        <w:drawing>
          <wp:inline distT="0" distB="0" distL="0" distR="0" wp14:anchorId="3DC8EC4E" wp14:editId="32E4C487">
            <wp:extent cx="5543550" cy="22161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93A67" w14:textId="77777777" w:rsidR="00E54CBD" w:rsidRDefault="00E54CBD">
      <w:pPr>
        <w:tabs>
          <w:tab w:val="left" w:pos="0"/>
          <w:tab w:val="left" w:pos="360"/>
        </w:tabs>
        <w:rPr>
          <w:sz w:val="23"/>
          <w:szCs w:val="23"/>
        </w:rPr>
      </w:pPr>
    </w:p>
    <w:p w14:paraId="753237BD" w14:textId="77777777" w:rsidR="00E54CBD" w:rsidRDefault="00E54CBD">
      <w:pPr>
        <w:numPr>
          <w:ilvl w:val="0"/>
          <w:numId w:val="2"/>
        </w:numPr>
        <w:tabs>
          <w:tab w:val="left" w:pos="0"/>
          <w:tab w:val="left" w:pos="360"/>
        </w:tabs>
        <w:rPr>
          <w:sz w:val="23"/>
          <w:szCs w:val="23"/>
        </w:rPr>
      </w:pPr>
      <w:r>
        <w:rPr>
          <w:sz w:val="24"/>
          <w:lang w:eastAsia="zh-CN"/>
        </w:rPr>
        <w:lastRenderedPageBreak/>
        <w:t xml:space="preserve"> Write a program to see results for 4 questions on “Equality Operators” page in the handout.</w:t>
      </w:r>
    </w:p>
    <w:p w14:paraId="229141F3" w14:textId="1BFA54FF" w:rsidR="00E54CBD" w:rsidRDefault="004459E0">
      <w:pPr>
        <w:tabs>
          <w:tab w:val="left" w:pos="0"/>
          <w:tab w:val="left" w:pos="360"/>
        </w:tabs>
        <w:rPr>
          <w:noProof/>
          <w:sz w:val="23"/>
          <w:szCs w:val="23"/>
        </w:rPr>
      </w:pPr>
      <w:r w:rsidRPr="002D3C23">
        <w:rPr>
          <w:noProof/>
          <w:sz w:val="23"/>
          <w:szCs w:val="23"/>
        </w:rPr>
        <w:drawing>
          <wp:inline distT="0" distB="0" distL="0" distR="0" wp14:anchorId="601E3996" wp14:editId="1D06766F">
            <wp:extent cx="5543550" cy="29210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BDD85" w14:textId="77777777" w:rsidR="002D3C23" w:rsidRDefault="00677859">
      <w:pPr>
        <w:tabs>
          <w:tab w:val="left" w:pos="0"/>
          <w:tab w:val="left" w:pos="360"/>
        </w:tabs>
        <w:rPr>
          <w:sz w:val="23"/>
          <w:szCs w:val="23"/>
        </w:rPr>
      </w:pPr>
      <w:r>
        <w:rPr>
          <w:noProof/>
          <w:sz w:val="23"/>
          <w:szCs w:val="23"/>
        </w:rPr>
        <w:t>Comment: in the hand out the result for 01zz == 0100 is zero but from the eda compiler the result is x.</w:t>
      </w:r>
    </w:p>
    <w:p w14:paraId="2B8E13C8" w14:textId="77777777" w:rsidR="00B12903" w:rsidRDefault="00B12903">
      <w:pPr>
        <w:tabs>
          <w:tab w:val="left" w:pos="0"/>
          <w:tab w:val="left" w:pos="360"/>
        </w:tabs>
        <w:rPr>
          <w:sz w:val="23"/>
          <w:szCs w:val="23"/>
        </w:rPr>
      </w:pPr>
    </w:p>
    <w:p w14:paraId="049998AE" w14:textId="77777777" w:rsidR="00E54CBD" w:rsidRDefault="00E54CBD">
      <w:pPr>
        <w:numPr>
          <w:ilvl w:val="0"/>
          <w:numId w:val="2"/>
        </w:numPr>
        <w:tabs>
          <w:tab w:val="left" w:pos="0"/>
          <w:tab w:val="left" w:pos="360"/>
        </w:tabs>
        <w:rPr>
          <w:sz w:val="23"/>
          <w:szCs w:val="23"/>
        </w:rPr>
      </w:pPr>
      <w:r>
        <w:rPr>
          <w:sz w:val="23"/>
          <w:szCs w:val="23"/>
        </w:rPr>
        <w:t xml:space="preserve">Verify the results by a program for the following “A’s values”. </w:t>
      </w:r>
    </w:p>
    <w:tbl>
      <w:tblPr>
        <w:tblpPr w:leftFromText="180" w:rightFromText="180" w:vertAnchor="text" w:horzAnchor="page" w:tblpX="4481" w:tblpY="18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722"/>
      </w:tblGrid>
      <w:tr w:rsidR="00E54CBD" w14:paraId="3934DA45" w14:textId="77777777">
        <w:tc>
          <w:tcPr>
            <w:tcW w:w="1673" w:type="dxa"/>
            <w:vAlign w:val="center"/>
          </w:tcPr>
          <w:p w14:paraId="13830775" w14:textId="77777777" w:rsidR="00E54CBD" w:rsidRDefault="00E54CBD">
            <w:pPr>
              <w:tabs>
                <w:tab w:val="left" w:pos="0"/>
                <w:tab w:val="left" w:pos="360"/>
              </w:tabs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722" w:type="dxa"/>
            <w:vAlign w:val="center"/>
          </w:tcPr>
          <w:p w14:paraId="24C1C87B" w14:textId="77777777" w:rsidR="00E54CBD" w:rsidRDefault="00E54CBD">
            <w:pPr>
              <w:tabs>
                <w:tab w:val="left" w:pos="0"/>
                <w:tab w:val="left" w:pos="360"/>
              </w:tabs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!A</w:t>
            </w:r>
          </w:p>
        </w:tc>
      </w:tr>
      <w:tr w:rsidR="00E54CBD" w14:paraId="03079200" w14:textId="77777777">
        <w:tc>
          <w:tcPr>
            <w:tcW w:w="1673" w:type="dxa"/>
            <w:vAlign w:val="center"/>
          </w:tcPr>
          <w:p w14:paraId="3BA65CC3" w14:textId="77777777" w:rsidR="00E54CBD" w:rsidRDefault="00E54CBD">
            <w:pPr>
              <w:tabs>
                <w:tab w:val="left" w:pos="0"/>
                <w:tab w:val="left" w:pos="360"/>
              </w:tabs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1’bx </w:t>
            </w:r>
          </w:p>
        </w:tc>
        <w:tc>
          <w:tcPr>
            <w:tcW w:w="722" w:type="dxa"/>
            <w:vAlign w:val="center"/>
          </w:tcPr>
          <w:p w14:paraId="78417A8E" w14:textId="77777777" w:rsidR="00E54CBD" w:rsidRDefault="00E54CBD">
            <w:pPr>
              <w:tabs>
                <w:tab w:val="left" w:pos="0"/>
                <w:tab w:val="left" w:pos="360"/>
              </w:tabs>
              <w:jc w:val="center"/>
              <w:rPr>
                <w:sz w:val="23"/>
                <w:szCs w:val="23"/>
              </w:rPr>
            </w:pPr>
          </w:p>
        </w:tc>
      </w:tr>
      <w:tr w:rsidR="00E54CBD" w14:paraId="263CF85A" w14:textId="77777777">
        <w:tc>
          <w:tcPr>
            <w:tcW w:w="1673" w:type="dxa"/>
            <w:vAlign w:val="center"/>
          </w:tcPr>
          <w:p w14:paraId="5478B994" w14:textId="77777777" w:rsidR="00E54CBD" w:rsidRDefault="00E54CBD">
            <w:pPr>
              <w:tabs>
                <w:tab w:val="left" w:pos="0"/>
                <w:tab w:val="left" w:pos="360"/>
              </w:tabs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1’bz</w:t>
            </w:r>
          </w:p>
        </w:tc>
        <w:tc>
          <w:tcPr>
            <w:tcW w:w="722" w:type="dxa"/>
            <w:vAlign w:val="center"/>
          </w:tcPr>
          <w:p w14:paraId="367449B8" w14:textId="77777777" w:rsidR="00E54CBD" w:rsidRDefault="00E54CBD">
            <w:pPr>
              <w:tabs>
                <w:tab w:val="left" w:pos="0"/>
                <w:tab w:val="left" w:pos="360"/>
              </w:tabs>
              <w:jc w:val="center"/>
              <w:rPr>
                <w:sz w:val="23"/>
                <w:szCs w:val="23"/>
              </w:rPr>
            </w:pPr>
          </w:p>
        </w:tc>
      </w:tr>
      <w:tr w:rsidR="00E54CBD" w14:paraId="3EF38E11" w14:textId="77777777">
        <w:tc>
          <w:tcPr>
            <w:tcW w:w="1673" w:type="dxa"/>
            <w:vAlign w:val="center"/>
          </w:tcPr>
          <w:p w14:paraId="0C106CBD" w14:textId="77777777" w:rsidR="00E54CBD" w:rsidRDefault="00E54CBD">
            <w:pPr>
              <w:tabs>
                <w:tab w:val="left" w:pos="0"/>
                <w:tab w:val="left" w:pos="360"/>
              </w:tabs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2’b1z </w:t>
            </w:r>
          </w:p>
        </w:tc>
        <w:tc>
          <w:tcPr>
            <w:tcW w:w="722" w:type="dxa"/>
            <w:vAlign w:val="center"/>
          </w:tcPr>
          <w:p w14:paraId="6D28528B" w14:textId="77777777" w:rsidR="00E54CBD" w:rsidRDefault="00E54CBD">
            <w:pPr>
              <w:tabs>
                <w:tab w:val="left" w:pos="0"/>
                <w:tab w:val="left" w:pos="360"/>
              </w:tabs>
              <w:jc w:val="center"/>
              <w:rPr>
                <w:sz w:val="23"/>
                <w:szCs w:val="23"/>
              </w:rPr>
            </w:pPr>
          </w:p>
        </w:tc>
      </w:tr>
      <w:tr w:rsidR="00E54CBD" w14:paraId="288D09F9" w14:textId="77777777">
        <w:tc>
          <w:tcPr>
            <w:tcW w:w="1673" w:type="dxa"/>
            <w:vAlign w:val="center"/>
          </w:tcPr>
          <w:p w14:paraId="209DE77D" w14:textId="77777777" w:rsidR="00E54CBD" w:rsidRDefault="00E54CBD">
            <w:pPr>
              <w:tabs>
                <w:tab w:val="left" w:pos="0"/>
                <w:tab w:val="left" w:pos="360"/>
              </w:tabs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2’b0z </w:t>
            </w:r>
          </w:p>
        </w:tc>
        <w:tc>
          <w:tcPr>
            <w:tcW w:w="722" w:type="dxa"/>
            <w:vAlign w:val="center"/>
          </w:tcPr>
          <w:p w14:paraId="64C65A8F" w14:textId="77777777" w:rsidR="00E54CBD" w:rsidRDefault="00E54CBD">
            <w:pPr>
              <w:tabs>
                <w:tab w:val="left" w:pos="0"/>
                <w:tab w:val="left" w:pos="360"/>
              </w:tabs>
              <w:jc w:val="center"/>
              <w:rPr>
                <w:sz w:val="23"/>
                <w:szCs w:val="23"/>
              </w:rPr>
            </w:pPr>
          </w:p>
        </w:tc>
      </w:tr>
      <w:tr w:rsidR="00E54CBD" w14:paraId="65F59857" w14:textId="77777777">
        <w:tc>
          <w:tcPr>
            <w:tcW w:w="1673" w:type="dxa"/>
            <w:vAlign w:val="center"/>
          </w:tcPr>
          <w:p w14:paraId="45C4701F" w14:textId="77777777" w:rsidR="00E54CBD" w:rsidRDefault="00E54CBD">
            <w:pPr>
              <w:tabs>
                <w:tab w:val="left" w:pos="0"/>
                <w:tab w:val="left" w:pos="360"/>
              </w:tabs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2’bxz</w:t>
            </w:r>
          </w:p>
        </w:tc>
        <w:tc>
          <w:tcPr>
            <w:tcW w:w="722" w:type="dxa"/>
            <w:vAlign w:val="center"/>
          </w:tcPr>
          <w:p w14:paraId="1C0E26DC" w14:textId="77777777" w:rsidR="00E54CBD" w:rsidRDefault="00E54CBD">
            <w:pPr>
              <w:tabs>
                <w:tab w:val="left" w:pos="0"/>
                <w:tab w:val="left" w:pos="360"/>
              </w:tabs>
              <w:jc w:val="center"/>
              <w:rPr>
                <w:sz w:val="23"/>
                <w:szCs w:val="23"/>
              </w:rPr>
            </w:pPr>
          </w:p>
        </w:tc>
      </w:tr>
      <w:tr w:rsidR="00E54CBD" w14:paraId="43FFAE56" w14:textId="77777777">
        <w:tc>
          <w:tcPr>
            <w:tcW w:w="1673" w:type="dxa"/>
            <w:vAlign w:val="center"/>
          </w:tcPr>
          <w:p w14:paraId="19E23A51" w14:textId="77777777" w:rsidR="00E54CBD" w:rsidRDefault="00E54CBD">
            <w:pPr>
              <w:tabs>
                <w:tab w:val="left" w:pos="0"/>
                <w:tab w:val="left" w:pos="360"/>
              </w:tabs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3’bxxx</w:t>
            </w:r>
          </w:p>
        </w:tc>
        <w:tc>
          <w:tcPr>
            <w:tcW w:w="722" w:type="dxa"/>
            <w:vAlign w:val="center"/>
          </w:tcPr>
          <w:p w14:paraId="16E400CE" w14:textId="77777777" w:rsidR="00E54CBD" w:rsidRDefault="00E54CBD">
            <w:pPr>
              <w:tabs>
                <w:tab w:val="left" w:pos="0"/>
                <w:tab w:val="left" w:pos="360"/>
              </w:tabs>
              <w:jc w:val="center"/>
              <w:rPr>
                <w:sz w:val="23"/>
                <w:szCs w:val="23"/>
              </w:rPr>
            </w:pPr>
          </w:p>
        </w:tc>
      </w:tr>
      <w:tr w:rsidR="00E54CBD" w14:paraId="7DE6C2FE" w14:textId="77777777">
        <w:tc>
          <w:tcPr>
            <w:tcW w:w="1673" w:type="dxa"/>
            <w:vAlign w:val="center"/>
          </w:tcPr>
          <w:p w14:paraId="42CFE85E" w14:textId="77777777" w:rsidR="00E54CBD" w:rsidRDefault="00E54CBD">
            <w:pPr>
              <w:tabs>
                <w:tab w:val="left" w:pos="0"/>
                <w:tab w:val="left" w:pos="360"/>
              </w:tabs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3’b1xx</w:t>
            </w:r>
          </w:p>
        </w:tc>
        <w:tc>
          <w:tcPr>
            <w:tcW w:w="722" w:type="dxa"/>
            <w:vAlign w:val="center"/>
          </w:tcPr>
          <w:p w14:paraId="3D1230CB" w14:textId="77777777" w:rsidR="00E54CBD" w:rsidRDefault="00E54CBD">
            <w:pPr>
              <w:tabs>
                <w:tab w:val="left" w:pos="0"/>
                <w:tab w:val="left" w:pos="360"/>
              </w:tabs>
              <w:jc w:val="center"/>
              <w:rPr>
                <w:sz w:val="23"/>
                <w:szCs w:val="23"/>
              </w:rPr>
            </w:pPr>
          </w:p>
        </w:tc>
      </w:tr>
      <w:tr w:rsidR="00E54CBD" w14:paraId="0A8CEBB3" w14:textId="77777777">
        <w:tc>
          <w:tcPr>
            <w:tcW w:w="1673" w:type="dxa"/>
            <w:vAlign w:val="center"/>
          </w:tcPr>
          <w:p w14:paraId="18D39604" w14:textId="77777777" w:rsidR="00E54CBD" w:rsidRDefault="00E54CBD">
            <w:pPr>
              <w:tabs>
                <w:tab w:val="left" w:pos="0"/>
                <w:tab w:val="left" w:pos="360"/>
              </w:tabs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3’b0xx</w:t>
            </w:r>
          </w:p>
        </w:tc>
        <w:tc>
          <w:tcPr>
            <w:tcW w:w="722" w:type="dxa"/>
            <w:vAlign w:val="center"/>
          </w:tcPr>
          <w:p w14:paraId="082EE828" w14:textId="77777777" w:rsidR="00E54CBD" w:rsidRDefault="00E54CBD">
            <w:pPr>
              <w:tabs>
                <w:tab w:val="left" w:pos="0"/>
                <w:tab w:val="left" w:pos="360"/>
              </w:tabs>
              <w:jc w:val="center"/>
              <w:rPr>
                <w:sz w:val="23"/>
                <w:szCs w:val="23"/>
              </w:rPr>
            </w:pPr>
          </w:p>
        </w:tc>
      </w:tr>
    </w:tbl>
    <w:p w14:paraId="5B3AE919" w14:textId="77777777" w:rsidR="00E54CBD" w:rsidRDefault="00E54CBD">
      <w:pPr>
        <w:tabs>
          <w:tab w:val="left" w:pos="0"/>
          <w:tab w:val="left" w:pos="360"/>
        </w:tabs>
        <w:rPr>
          <w:sz w:val="23"/>
          <w:szCs w:val="23"/>
        </w:rPr>
      </w:pPr>
    </w:p>
    <w:p w14:paraId="7E0D5153" w14:textId="77777777" w:rsidR="00E54CBD" w:rsidRDefault="00E54CBD">
      <w:pPr>
        <w:pStyle w:val="Default"/>
        <w:tabs>
          <w:tab w:val="left" w:pos="270"/>
        </w:tabs>
        <w:rPr>
          <w:sz w:val="23"/>
          <w:szCs w:val="23"/>
        </w:rPr>
      </w:pPr>
    </w:p>
    <w:p w14:paraId="5FF5D6E9" w14:textId="77777777" w:rsidR="00E54CBD" w:rsidRDefault="00E54CBD">
      <w:pPr>
        <w:pStyle w:val="Default"/>
        <w:tabs>
          <w:tab w:val="left" w:pos="270"/>
        </w:tabs>
        <w:rPr>
          <w:sz w:val="23"/>
          <w:szCs w:val="23"/>
        </w:rPr>
      </w:pPr>
      <w:r>
        <w:rPr>
          <w:sz w:val="23"/>
          <w:szCs w:val="23"/>
        </w:rPr>
        <w:t xml:space="preserve">   </w:t>
      </w:r>
    </w:p>
    <w:p w14:paraId="754288ED" w14:textId="77777777" w:rsidR="00E54CBD" w:rsidRDefault="00E54CBD">
      <w:pPr>
        <w:ind w:firstLine="720"/>
        <w:rPr>
          <w:rFonts w:hint="eastAsia"/>
          <w:i/>
          <w:iCs/>
          <w:sz w:val="24"/>
          <w:lang w:eastAsia="zh-CN"/>
        </w:rPr>
      </w:pPr>
    </w:p>
    <w:p w14:paraId="148BD59A" w14:textId="77777777" w:rsidR="00E54CBD" w:rsidRDefault="00E54CBD">
      <w:pPr>
        <w:rPr>
          <w:rFonts w:hint="eastAsia"/>
          <w:sz w:val="24"/>
        </w:rPr>
      </w:pPr>
    </w:p>
    <w:p w14:paraId="538E1ED4" w14:textId="77777777" w:rsidR="00E54CBD" w:rsidRDefault="00E54CBD"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</w:t>
      </w:r>
    </w:p>
    <w:p w14:paraId="0E419977" w14:textId="77777777" w:rsidR="00E54CBD" w:rsidRDefault="00E54CBD">
      <w:pPr>
        <w:rPr>
          <w:rFonts w:hint="eastAsia"/>
          <w:sz w:val="24"/>
          <w:lang w:eastAsia="zh-CN"/>
        </w:rPr>
      </w:pPr>
    </w:p>
    <w:p w14:paraId="05A913AB" w14:textId="77777777" w:rsidR="00E54CBD" w:rsidRDefault="00E54CBD">
      <w:pPr>
        <w:rPr>
          <w:rFonts w:hint="eastAsia"/>
          <w:sz w:val="24"/>
          <w:lang w:eastAsia="zh-CN"/>
        </w:rPr>
      </w:pPr>
    </w:p>
    <w:p w14:paraId="42644BC1" w14:textId="77777777" w:rsidR="00E54CBD" w:rsidRDefault="00E54CBD">
      <w:pPr>
        <w:rPr>
          <w:rFonts w:hint="eastAsia"/>
          <w:sz w:val="24"/>
          <w:lang w:eastAsia="zh-CN"/>
        </w:rPr>
      </w:pPr>
    </w:p>
    <w:p w14:paraId="1CBB13A4" w14:textId="77777777" w:rsidR="00E54CBD" w:rsidRDefault="00E54CBD">
      <w:pPr>
        <w:rPr>
          <w:sz w:val="24"/>
          <w:lang w:eastAsia="zh-CN"/>
        </w:rPr>
      </w:pPr>
    </w:p>
    <w:p w14:paraId="4FED3CF7" w14:textId="7B14A4AC" w:rsidR="00FC7132" w:rsidRDefault="004459E0">
      <w:pPr>
        <w:rPr>
          <w:noProof/>
          <w:sz w:val="24"/>
          <w:lang w:eastAsia="zh-CN"/>
        </w:rPr>
      </w:pPr>
      <w:r w:rsidRPr="00FC7132">
        <w:rPr>
          <w:noProof/>
          <w:sz w:val="24"/>
          <w:lang w:eastAsia="zh-CN"/>
        </w:rPr>
        <w:drawing>
          <wp:inline distT="0" distB="0" distL="0" distR="0" wp14:anchorId="029413C0" wp14:editId="73AE26D5">
            <wp:extent cx="5543550" cy="22733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A705" w14:textId="77777777" w:rsidR="00FC7132" w:rsidRDefault="00FC7132">
      <w:pPr>
        <w:rPr>
          <w:noProof/>
          <w:sz w:val="24"/>
          <w:lang w:eastAsia="zh-CN"/>
        </w:rPr>
      </w:pPr>
    </w:p>
    <w:p w14:paraId="0D3C5C1D" w14:textId="77777777" w:rsidR="00FC7132" w:rsidRDefault="00FC7132">
      <w:pPr>
        <w:rPr>
          <w:noProof/>
          <w:sz w:val="24"/>
          <w:lang w:eastAsia="zh-CN"/>
        </w:rPr>
      </w:pPr>
    </w:p>
    <w:p w14:paraId="5FA66A39" w14:textId="77777777" w:rsidR="00FC7132" w:rsidRDefault="00FC7132">
      <w:pPr>
        <w:rPr>
          <w:rFonts w:hint="eastAsia"/>
          <w:sz w:val="24"/>
          <w:lang w:eastAsia="zh-CN"/>
        </w:rPr>
      </w:pPr>
    </w:p>
    <w:p w14:paraId="0E45F490" w14:textId="77777777" w:rsidR="00E54CBD" w:rsidRDefault="00E54CBD">
      <w:pPr>
        <w:numPr>
          <w:ilvl w:val="0"/>
          <w:numId w:val="2"/>
        </w:numPr>
        <w:tabs>
          <w:tab w:val="left" w:pos="0"/>
          <w:tab w:val="left" w:pos="360"/>
        </w:tabs>
        <w:rPr>
          <w:rFonts w:hint="eastAsia"/>
          <w:sz w:val="23"/>
          <w:szCs w:val="23"/>
          <w:lang w:eastAsia="zh-CN"/>
        </w:rPr>
      </w:pPr>
      <w:r>
        <w:rPr>
          <w:sz w:val="23"/>
          <w:szCs w:val="23"/>
          <w:lang w:eastAsia="zh-CN"/>
        </w:rPr>
        <w:lastRenderedPageBreak/>
        <w:t xml:space="preserve"> Write a program to see what you will get for </w:t>
      </w:r>
      <w:r>
        <w:rPr>
          <w:rFonts w:hint="eastAsia"/>
          <w:sz w:val="23"/>
          <w:szCs w:val="23"/>
        </w:rPr>
        <w:t>1</w:t>
      </w:r>
      <w:r>
        <w:rPr>
          <w:sz w:val="23"/>
          <w:szCs w:val="23"/>
        </w:rPr>
        <w:t>’</w:t>
      </w:r>
      <w:r>
        <w:rPr>
          <w:rFonts w:hint="eastAsia"/>
          <w:sz w:val="23"/>
          <w:szCs w:val="23"/>
        </w:rPr>
        <w:t>bx &amp;&amp; 2</w:t>
      </w:r>
      <w:r>
        <w:rPr>
          <w:sz w:val="23"/>
          <w:szCs w:val="23"/>
        </w:rPr>
        <w:t>’</w:t>
      </w:r>
      <w:r>
        <w:rPr>
          <w:rFonts w:hint="eastAsia"/>
          <w:sz w:val="23"/>
          <w:szCs w:val="23"/>
        </w:rPr>
        <w:t xml:space="preserve">bxz </w:t>
      </w:r>
      <w:r>
        <w:rPr>
          <w:sz w:val="23"/>
          <w:szCs w:val="23"/>
        </w:rPr>
        <w:t xml:space="preserve">,  </w:t>
      </w:r>
      <w:r>
        <w:rPr>
          <w:rFonts w:hint="eastAsia"/>
          <w:sz w:val="23"/>
          <w:szCs w:val="23"/>
        </w:rPr>
        <w:t>2</w:t>
      </w:r>
      <w:r>
        <w:rPr>
          <w:sz w:val="23"/>
          <w:szCs w:val="23"/>
        </w:rPr>
        <w:t>’</w:t>
      </w:r>
      <w:r>
        <w:rPr>
          <w:rFonts w:hint="eastAsia"/>
          <w:sz w:val="23"/>
          <w:szCs w:val="23"/>
        </w:rPr>
        <w:t>b0x || 1</w:t>
      </w:r>
      <w:r>
        <w:rPr>
          <w:sz w:val="23"/>
          <w:szCs w:val="23"/>
        </w:rPr>
        <w:t>’</w:t>
      </w:r>
      <w:r>
        <w:rPr>
          <w:rFonts w:hint="eastAsia"/>
          <w:sz w:val="23"/>
          <w:szCs w:val="23"/>
        </w:rPr>
        <w:t xml:space="preserve">bz </w:t>
      </w:r>
      <w:r>
        <w:rPr>
          <w:sz w:val="23"/>
          <w:szCs w:val="23"/>
        </w:rPr>
        <w:t xml:space="preserve">, </w:t>
      </w:r>
    </w:p>
    <w:p w14:paraId="2CC3E259" w14:textId="77777777" w:rsidR="00E54CBD" w:rsidRDefault="00E54CBD">
      <w:pPr>
        <w:tabs>
          <w:tab w:val="left" w:pos="0"/>
          <w:tab w:val="left" w:pos="360"/>
        </w:tabs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r>
        <w:rPr>
          <w:rFonts w:hint="eastAsia"/>
          <w:sz w:val="23"/>
          <w:szCs w:val="23"/>
        </w:rPr>
        <w:t>2</w:t>
      </w:r>
      <w:r>
        <w:rPr>
          <w:sz w:val="23"/>
          <w:szCs w:val="23"/>
        </w:rPr>
        <w:t>’</w:t>
      </w:r>
      <w:r>
        <w:rPr>
          <w:rFonts w:hint="eastAsia"/>
          <w:sz w:val="23"/>
          <w:szCs w:val="23"/>
        </w:rPr>
        <w:t>b00 &amp;&amp;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2</w:t>
      </w:r>
      <w:r>
        <w:rPr>
          <w:sz w:val="23"/>
          <w:szCs w:val="23"/>
        </w:rPr>
        <w:t>’</w:t>
      </w:r>
      <w:r>
        <w:rPr>
          <w:rFonts w:hint="eastAsia"/>
          <w:sz w:val="23"/>
          <w:szCs w:val="23"/>
        </w:rPr>
        <w:t>b1z</w:t>
      </w:r>
      <w:r>
        <w:rPr>
          <w:sz w:val="23"/>
          <w:szCs w:val="23"/>
        </w:rPr>
        <w:t xml:space="preserve"> and </w:t>
      </w:r>
      <w:r>
        <w:rPr>
          <w:rFonts w:hint="eastAsia"/>
          <w:sz w:val="23"/>
          <w:szCs w:val="23"/>
        </w:rPr>
        <w:t>2</w:t>
      </w:r>
      <w:r>
        <w:rPr>
          <w:sz w:val="23"/>
          <w:szCs w:val="23"/>
        </w:rPr>
        <w:t>’</w:t>
      </w:r>
      <w:r>
        <w:rPr>
          <w:rFonts w:hint="eastAsia"/>
          <w:sz w:val="23"/>
          <w:szCs w:val="23"/>
        </w:rPr>
        <w:t>b0z || 4</w:t>
      </w:r>
      <w:r>
        <w:rPr>
          <w:sz w:val="23"/>
          <w:szCs w:val="23"/>
        </w:rPr>
        <w:t>’</w:t>
      </w:r>
      <w:r>
        <w:rPr>
          <w:rFonts w:hint="eastAsia"/>
          <w:sz w:val="23"/>
          <w:szCs w:val="23"/>
        </w:rPr>
        <w:t>b01xz</w:t>
      </w:r>
      <w:r>
        <w:rPr>
          <w:sz w:val="23"/>
          <w:szCs w:val="23"/>
        </w:rPr>
        <w:t xml:space="preserve">. </w:t>
      </w:r>
    </w:p>
    <w:p w14:paraId="71CF4659" w14:textId="334F4568" w:rsidR="00860685" w:rsidRDefault="004459E0">
      <w:pPr>
        <w:tabs>
          <w:tab w:val="left" w:pos="0"/>
          <w:tab w:val="left" w:pos="360"/>
        </w:tabs>
        <w:rPr>
          <w:sz w:val="23"/>
          <w:szCs w:val="23"/>
        </w:rPr>
      </w:pPr>
      <w:r w:rsidRPr="00860685">
        <w:rPr>
          <w:noProof/>
          <w:sz w:val="23"/>
          <w:szCs w:val="23"/>
        </w:rPr>
        <w:drawing>
          <wp:inline distT="0" distB="0" distL="0" distR="0" wp14:anchorId="05C66194" wp14:editId="5B53A78A">
            <wp:extent cx="5537200" cy="19558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B241" w14:textId="77777777" w:rsidR="00E54CBD" w:rsidRDefault="00E54CBD">
      <w:pPr>
        <w:tabs>
          <w:tab w:val="left" w:pos="0"/>
          <w:tab w:val="left" w:pos="360"/>
        </w:tabs>
        <w:rPr>
          <w:sz w:val="23"/>
          <w:szCs w:val="23"/>
        </w:rPr>
      </w:pPr>
    </w:p>
    <w:p w14:paraId="76252D12" w14:textId="77777777" w:rsidR="00E54CBD" w:rsidRDefault="00E54CBD">
      <w:pPr>
        <w:numPr>
          <w:ilvl w:val="0"/>
          <w:numId w:val="3"/>
        </w:numPr>
        <w:tabs>
          <w:tab w:val="left" w:pos="0"/>
          <w:tab w:val="left" w:pos="360"/>
        </w:tabs>
        <w:rPr>
          <w:sz w:val="23"/>
          <w:szCs w:val="23"/>
        </w:rPr>
      </w:pPr>
      <w:r>
        <w:rPr>
          <w:sz w:val="23"/>
          <w:szCs w:val="23"/>
        </w:rPr>
        <w:t xml:space="preserve">What are the results in the following operations and verify them by Verilog code? </w:t>
      </w:r>
    </w:p>
    <w:tbl>
      <w:tblPr>
        <w:tblpPr w:leftFromText="180" w:rightFromText="180" w:vertAnchor="text" w:horzAnchor="page" w:tblpX="4481" w:tblpY="18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5"/>
      </w:tblGrid>
      <w:tr w:rsidR="00E54CBD" w14:paraId="092312D8" w14:textId="77777777">
        <w:tc>
          <w:tcPr>
            <w:tcW w:w="2845" w:type="dxa"/>
            <w:vAlign w:val="center"/>
          </w:tcPr>
          <w:p w14:paraId="0B3EF3FE" w14:textId="77777777" w:rsidR="00E54CBD" w:rsidRDefault="00E54CBD">
            <w:pPr>
              <w:tabs>
                <w:tab w:val="left" w:pos="0"/>
                <w:tab w:val="left" w:pos="360"/>
              </w:tabs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~4</w:t>
            </w:r>
            <w:r>
              <w:rPr>
                <w:sz w:val="23"/>
                <w:szCs w:val="23"/>
              </w:rPr>
              <w:t>’</w:t>
            </w:r>
            <w:r>
              <w:rPr>
                <w:rFonts w:hint="eastAsia"/>
                <w:sz w:val="23"/>
                <w:szCs w:val="23"/>
              </w:rPr>
              <w:t>b01xz = ?</w:t>
            </w:r>
          </w:p>
        </w:tc>
      </w:tr>
      <w:tr w:rsidR="00E54CBD" w14:paraId="2C3C69D1" w14:textId="77777777">
        <w:tc>
          <w:tcPr>
            <w:tcW w:w="2845" w:type="dxa"/>
            <w:vAlign w:val="center"/>
          </w:tcPr>
          <w:p w14:paraId="2196AB75" w14:textId="77777777" w:rsidR="00E54CBD" w:rsidRDefault="00E54CBD">
            <w:pPr>
              <w:tabs>
                <w:tab w:val="left" w:pos="0"/>
                <w:tab w:val="left" w:pos="360"/>
              </w:tabs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4'b01xz &amp; 4'bzx01 = ?</w:t>
            </w:r>
          </w:p>
        </w:tc>
      </w:tr>
      <w:tr w:rsidR="00E54CBD" w14:paraId="331E314D" w14:textId="77777777">
        <w:tc>
          <w:tcPr>
            <w:tcW w:w="2845" w:type="dxa"/>
            <w:vAlign w:val="center"/>
          </w:tcPr>
          <w:p w14:paraId="24B44740" w14:textId="77777777" w:rsidR="00E54CBD" w:rsidRDefault="00E54CBD">
            <w:pPr>
              <w:tabs>
                <w:tab w:val="left" w:pos="0"/>
                <w:tab w:val="left" w:pos="360"/>
              </w:tabs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4'b01xz | 4'bzx01 = ?</w:t>
            </w:r>
          </w:p>
        </w:tc>
      </w:tr>
      <w:tr w:rsidR="00E54CBD" w14:paraId="0B7C25AE" w14:textId="77777777">
        <w:tc>
          <w:tcPr>
            <w:tcW w:w="2845" w:type="dxa"/>
            <w:vAlign w:val="center"/>
          </w:tcPr>
          <w:p w14:paraId="285622A7" w14:textId="77777777" w:rsidR="00E54CBD" w:rsidRDefault="00E54CBD">
            <w:pPr>
              <w:tabs>
                <w:tab w:val="left" w:pos="0"/>
                <w:tab w:val="left" w:pos="360"/>
              </w:tabs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4'b01xz ^ 4'bzx01 = ?</w:t>
            </w:r>
          </w:p>
        </w:tc>
      </w:tr>
      <w:tr w:rsidR="00E54CBD" w14:paraId="02177958" w14:textId="77777777">
        <w:tc>
          <w:tcPr>
            <w:tcW w:w="2845" w:type="dxa"/>
            <w:vAlign w:val="center"/>
          </w:tcPr>
          <w:p w14:paraId="34BE42DA" w14:textId="77777777" w:rsidR="00E54CBD" w:rsidRDefault="00E54CBD">
            <w:pPr>
              <w:tabs>
                <w:tab w:val="left" w:pos="0"/>
                <w:tab w:val="left" w:pos="360"/>
              </w:tabs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4'b01xz ^~ 4'bzx01 = ?</w:t>
            </w:r>
          </w:p>
        </w:tc>
      </w:tr>
      <w:tr w:rsidR="00E54CBD" w14:paraId="0AE08041" w14:textId="77777777">
        <w:tc>
          <w:tcPr>
            <w:tcW w:w="2845" w:type="dxa"/>
            <w:vAlign w:val="center"/>
          </w:tcPr>
          <w:p w14:paraId="5996D7C5" w14:textId="77777777" w:rsidR="00E54CBD" w:rsidRDefault="00E54CBD">
            <w:pPr>
              <w:tabs>
                <w:tab w:val="left" w:pos="0"/>
                <w:tab w:val="left" w:pos="360"/>
              </w:tabs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4'b01xz ^~ 2'bz1 = 4</w:t>
            </w:r>
            <w:r>
              <w:rPr>
                <w:sz w:val="23"/>
                <w:szCs w:val="23"/>
              </w:rPr>
              <w:t>’</w:t>
            </w:r>
            <w:r>
              <w:rPr>
                <w:rFonts w:hint="eastAsia"/>
                <w:sz w:val="23"/>
                <w:szCs w:val="23"/>
              </w:rPr>
              <w:t>b?</w:t>
            </w:r>
          </w:p>
        </w:tc>
      </w:tr>
      <w:tr w:rsidR="00E54CBD" w14:paraId="12F22C4D" w14:textId="77777777">
        <w:tc>
          <w:tcPr>
            <w:tcW w:w="2845" w:type="dxa"/>
            <w:vAlign w:val="center"/>
          </w:tcPr>
          <w:p w14:paraId="61A5065E" w14:textId="77777777" w:rsidR="00E54CBD" w:rsidRDefault="00E54CBD">
            <w:pPr>
              <w:tabs>
                <w:tab w:val="left" w:pos="0"/>
                <w:tab w:val="left" w:pos="360"/>
              </w:tabs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4'b01xz ^~ 2'bz1 = 2</w:t>
            </w:r>
            <w:r>
              <w:rPr>
                <w:sz w:val="23"/>
                <w:szCs w:val="23"/>
              </w:rPr>
              <w:t>’</w:t>
            </w:r>
            <w:r>
              <w:rPr>
                <w:rFonts w:hint="eastAsia"/>
                <w:sz w:val="23"/>
                <w:szCs w:val="23"/>
              </w:rPr>
              <w:t>b?</w:t>
            </w:r>
          </w:p>
        </w:tc>
      </w:tr>
    </w:tbl>
    <w:p w14:paraId="6F9A4BE1" w14:textId="77777777" w:rsidR="00E54CBD" w:rsidRDefault="00E54CBD">
      <w:pPr>
        <w:tabs>
          <w:tab w:val="left" w:pos="0"/>
          <w:tab w:val="left" w:pos="360"/>
        </w:tabs>
        <w:rPr>
          <w:sz w:val="23"/>
          <w:szCs w:val="23"/>
        </w:rPr>
      </w:pPr>
    </w:p>
    <w:p w14:paraId="0D5DE2A3" w14:textId="77777777" w:rsidR="00E54CBD" w:rsidRDefault="00E54CBD">
      <w:pPr>
        <w:tabs>
          <w:tab w:val="left" w:pos="0"/>
          <w:tab w:val="left" w:pos="360"/>
        </w:tabs>
        <w:rPr>
          <w:rFonts w:hint="eastAsia"/>
          <w:sz w:val="23"/>
          <w:szCs w:val="23"/>
          <w:lang w:eastAsia="zh-CN"/>
        </w:rPr>
      </w:pPr>
    </w:p>
    <w:p w14:paraId="65CC5045" w14:textId="77777777" w:rsidR="00E54CBD" w:rsidRDefault="00E54CBD">
      <w:pPr>
        <w:ind w:firstLine="720"/>
        <w:rPr>
          <w:rFonts w:hint="eastAsia"/>
          <w:sz w:val="24"/>
          <w:lang w:eastAsia="zh-CN"/>
        </w:rPr>
      </w:pPr>
    </w:p>
    <w:p w14:paraId="6A3044B9" w14:textId="77777777" w:rsidR="00E54CBD" w:rsidRDefault="00E54CBD">
      <w:pPr>
        <w:rPr>
          <w:rFonts w:hint="eastAsia"/>
          <w:sz w:val="24"/>
          <w:lang w:eastAsia="zh-CN"/>
        </w:rPr>
      </w:pPr>
    </w:p>
    <w:p w14:paraId="58C96F5B" w14:textId="77777777" w:rsidR="00E54CBD" w:rsidRDefault="00E54CBD">
      <w:pPr>
        <w:rPr>
          <w:rFonts w:hint="eastAsia"/>
          <w:sz w:val="24"/>
          <w:lang w:eastAsia="zh-CN"/>
        </w:rPr>
      </w:pPr>
    </w:p>
    <w:p w14:paraId="42C1E374" w14:textId="77777777" w:rsidR="00E54CBD" w:rsidRDefault="00E54CBD">
      <w:pPr>
        <w:rPr>
          <w:rFonts w:hint="eastAsia"/>
          <w:sz w:val="24"/>
          <w:lang w:eastAsia="zh-CN"/>
        </w:rPr>
      </w:pPr>
    </w:p>
    <w:p w14:paraId="233FBA79" w14:textId="77777777" w:rsidR="00E54CBD" w:rsidRDefault="00E54CBD">
      <w:pPr>
        <w:rPr>
          <w:rFonts w:hint="eastAsia"/>
          <w:sz w:val="24"/>
          <w:lang w:eastAsia="zh-CN"/>
        </w:rPr>
      </w:pPr>
    </w:p>
    <w:p w14:paraId="5EE18BEC" w14:textId="77777777" w:rsidR="00E54CBD" w:rsidRDefault="00E54CBD">
      <w:pPr>
        <w:rPr>
          <w:sz w:val="24"/>
          <w:lang w:eastAsia="zh-CN"/>
        </w:rPr>
      </w:pPr>
    </w:p>
    <w:p w14:paraId="0DC1C005" w14:textId="77777777" w:rsidR="00CD172A" w:rsidRDefault="00CD172A">
      <w:pPr>
        <w:rPr>
          <w:sz w:val="24"/>
          <w:lang w:eastAsia="zh-CN"/>
        </w:rPr>
      </w:pPr>
    </w:p>
    <w:p w14:paraId="5CF026C7" w14:textId="23DB5300" w:rsidR="00CD172A" w:rsidRDefault="004459E0">
      <w:pPr>
        <w:rPr>
          <w:noProof/>
          <w:sz w:val="24"/>
          <w:lang w:eastAsia="zh-CN"/>
        </w:rPr>
      </w:pPr>
      <w:r w:rsidRPr="00CD172A">
        <w:rPr>
          <w:noProof/>
          <w:sz w:val="24"/>
          <w:lang w:eastAsia="zh-CN"/>
        </w:rPr>
        <w:drawing>
          <wp:inline distT="0" distB="0" distL="0" distR="0" wp14:anchorId="269A206B" wp14:editId="3C18F0D1">
            <wp:extent cx="5543550" cy="16954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C8B85" w14:textId="77777777" w:rsidR="00CD172A" w:rsidRDefault="00CD172A">
      <w:pPr>
        <w:rPr>
          <w:rFonts w:hint="eastAsia"/>
          <w:sz w:val="24"/>
          <w:lang w:eastAsia="zh-CN"/>
        </w:rPr>
      </w:pPr>
    </w:p>
    <w:p w14:paraId="70511E04" w14:textId="77777777" w:rsidR="00E54CBD" w:rsidRDefault="00E54CBD">
      <w:pPr>
        <w:rPr>
          <w:rFonts w:hint="eastAsia"/>
          <w:sz w:val="24"/>
          <w:lang w:eastAsia="zh-CN"/>
        </w:rPr>
      </w:pPr>
    </w:p>
    <w:p w14:paraId="72F98233" w14:textId="77777777" w:rsidR="00E54CBD" w:rsidRDefault="00E54CBD" w:rsidP="00EA1E4C">
      <w:pPr>
        <w:numPr>
          <w:ilvl w:val="0"/>
          <w:numId w:val="3"/>
        </w:numPr>
        <w:rPr>
          <w:sz w:val="23"/>
          <w:szCs w:val="23"/>
        </w:rPr>
      </w:pPr>
      <w:r>
        <w:rPr>
          <w:sz w:val="24"/>
          <w:lang w:eastAsia="zh-CN"/>
        </w:rPr>
        <w:t>What are you going to get for “</w:t>
      </w:r>
      <w:r>
        <w:rPr>
          <w:rFonts w:hint="eastAsia"/>
          <w:sz w:val="23"/>
          <w:szCs w:val="23"/>
        </w:rPr>
        <w:t xml:space="preserve">&amp; </w:t>
      </w:r>
      <w:r>
        <w:rPr>
          <w:sz w:val="23"/>
          <w:szCs w:val="23"/>
        </w:rPr>
        <w:t>4’</w:t>
      </w:r>
      <w:r>
        <w:rPr>
          <w:rFonts w:hint="eastAsia"/>
          <w:sz w:val="23"/>
          <w:szCs w:val="23"/>
        </w:rPr>
        <w:t>b01xz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 xml:space="preserve">, </w:t>
      </w:r>
      <w:r>
        <w:rPr>
          <w:sz w:val="24"/>
          <w:lang w:eastAsia="zh-CN"/>
        </w:rPr>
        <w:t>“~|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4’</w:t>
      </w:r>
      <w:r>
        <w:rPr>
          <w:rFonts w:hint="eastAsia"/>
          <w:sz w:val="23"/>
          <w:szCs w:val="23"/>
        </w:rPr>
        <w:t>b01xz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 xml:space="preserve">, </w:t>
      </w:r>
      <w:r>
        <w:rPr>
          <w:sz w:val="24"/>
          <w:lang w:eastAsia="zh-CN"/>
        </w:rPr>
        <w:t>“^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4’</w:t>
      </w:r>
      <w:r>
        <w:rPr>
          <w:rFonts w:hint="eastAsia"/>
          <w:sz w:val="23"/>
          <w:szCs w:val="23"/>
        </w:rPr>
        <w:t>b01xz</w:t>
      </w:r>
      <w:r>
        <w:rPr>
          <w:sz w:val="23"/>
          <w:szCs w:val="23"/>
        </w:rPr>
        <w:t xml:space="preserve">” and </w:t>
      </w:r>
    </w:p>
    <w:p w14:paraId="6904DD61" w14:textId="77777777" w:rsidR="00E54CBD" w:rsidRDefault="00E54CBD">
      <w:pPr>
        <w:rPr>
          <w:sz w:val="23"/>
          <w:szCs w:val="23"/>
        </w:rPr>
      </w:pPr>
      <w:r>
        <w:rPr>
          <w:sz w:val="24"/>
          <w:lang w:eastAsia="zh-CN"/>
        </w:rPr>
        <w:t xml:space="preserve">     “~^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4’</w:t>
      </w:r>
      <w:r>
        <w:rPr>
          <w:rFonts w:hint="eastAsia"/>
          <w:sz w:val="23"/>
          <w:szCs w:val="23"/>
        </w:rPr>
        <w:t>b01xz</w:t>
      </w:r>
      <w:r>
        <w:rPr>
          <w:sz w:val="23"/>
          <w:szCs w:val="23"/>
        </w:rPr>
        <w:t xml:space="preserve">”. </w:t>
      </w:r>
    </w:p>
    <w:p w14:paraId="7AADC001" w14:textId="5E6AF686" w:rsidR="00E54CBD" w:rsidRDefault="004459E0">
      <w:pPr>
        <w:rPr>
          <w:noProof/>
          <w:sz w:val="23"/>
          <w:szCs w:val="23"/>
        </w:rPr>
      </w:pPr>
      <w:r w:rsidRPr="00EA6D88">
        <w:rPr>
          <w:noProof/>
          <w:sz w:val="23"/>
          <w:szCs w:val="23"/>
        </w:rPr>
        <w:drawing>
          <wp:inline distT="0" distB="0" distL="0" distR="0" wp14:anchorId="01DA7571" wp14:editId="613C3931">
            <wp:extent cx="5543550" cy="15621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BEA89" w14:textId="77777777" w:rsidR="00EA6D88" w:rsidRDefault="00EA6D88">
      <w:pPr>
        <w:rPr>
          <w:noProof/>
          <w:sz w:val="23"/>
          <w:szCs w:val="23"/>
        </w:rPr>
      </w:pPr>
    </w:p>
    <w:p w14:paraId="3C51737E" w14:textId="77777777" w:rsidR="00EA6D88" w:rsidRDefault="00EA6D88">
      <w:pPr>
        <w:rPr>
          <w:sz w:val="23"/>
          <w:szCs w:val="23"/>
        </w:rPr>
      </w:pPr>
    </w:p>
    <w:p w14:paraId="1BC88E01" w14:textId="77777777" w:rsidR="00E54CBD" w:rsidRDefault="00E54CBD" w:rsidP="00EA1E4C">
      <w:pPr>
        <w:numPr>
          <w:ilvl w:val="0"/>
          <w:numId w:val="3"/>
        </w:numPr>
        <w:rPr>
          <w:rFonts w:hint="eastAsia"/>
          <w:sz w:val="24"/>
          <w:lang w:eastAsia="zh-CN"/>
        </w:rPr>
      </w:pPr>
      <w:r>
        <w:rPr>
          <w:sz w:val="24"/>
          <w:lang w:eastAsia="zh-CN"/>
        </w:rPr>
        <w:lastRenderedPageBreak/>
        <w:t>What are the new values after bit shifting for “</w:t>
      </w:r>
      <w:r>
        <w:rPr>
          <w:rFonts w:hint="eastAsia"/>
          <w:sz w:val="24"/>
          <w:lang w:eastAsia="zh-CN"/>
        </w:rPr>
        <w:t>4'b01xz &lt;&lt; 1'bz</w:t>
      </w:r>
      <w:r>
        <w:rPr>
          <w:sz w:val="24"/>
          <w:lang w:eastAsia="zh-CN"/>
        </w:rPr>
        <w:t>” and “</w:t>
      </w:r>
      <w:r>
        <w:rPr>
          <w:rFonts w:hint="eastAsia"/>
          <w:sz w:val="24"/>
          <w:lang w:eastAsia="zh-CN"/>
        </w:rPr>
        <w:t xml:space="preserve">4'b01xz </w:t>
      </w:r>
      <w:r>
        <w:rPr>
          <w:sz w:val="24"/>
          <w:lang w:eastAsia="zh-CN"/>
        </w:rPr>
        <w:t>&gt;&gt;2</w:t>
      </w:r>
      <w:r>
        <w:rPr>
          <w:rFonts w:hint="eastAsia"/>
          <w:sz w:val="24"/>
          <w:lang w:eastAsia="zh-CN"/>
        </w:rPr>
        <w:t>'b</w:t>
      </w:r>
      <w:r>
        <w:rPr>
          <w:sz w:val="24"/>
          <w:lang w:eastAsia="zh-CN"/>
        </w:rPr>
        <w:t>xx” ?</w:t>
      </w:r>
    </w:p>
    <w:p w14:paraId="77FC7F0C" w14:textId="4E58D292" w:rsidR="00E54CBD" w:rsidRDefault="004459E0">
      <w:pPr>
        <w:rPr>
          <w:noProof/>
          <w:sz w:val="24"/>
          <w:lang w:eastAsia="zh-CN"/>
        </w:rPr>
      </w:pPr>
      <w:r w:rsidRPr="00387AE1">
        <w:rPr>
          <w:noProof/>
          <w:sz w:val="24"/>
          <w:lang w:eastAsia="zh-CN"/>
        </w:rPr>
        <w:drawing>
          <wp:inline distT="0" distB="0" distL="0" distR="0" wp14:anchorId="2DE33E69" wp14:editId="2B3C9625">
            <wp:extent cx="5543550" cy="17399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2E287" w14:textId="77777777" w:rsidR="00387AE1" w:rsidRDefault="00387AE1">
      <w:pPr>
        <w:rPr>
          <w:rFonts w:hint="eastAsia"/>
          <w:sz w:val="24"/>
          <w:lang w:eastAsia="zh-CN"/>
        </w:rPr>
      </w:pPr>
    </w:p>
    <w:p w14:paraId="7FD90F8F" w14:textId="77777777" w:rsidR="00E54CBD" w:rsidRDefault="00E54CBD" w:rsidP="00EA1E4C">
      <w:pPr>
        <w:numPr>
          <w:ilvl w:val="0"/>
          <w:numId w:val="3"/>
        </w:num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>In this expression A</w:t>
      </w:r>
      <w:r>
        <w:rPr>
          <w:rFonts w:hint="eastAsia"/>
          <w:sz w:val="24"/>
          <w:lang w:eastAsia="zh-CN"/>
        </w:rPr>
        <w:t xml:space="preserve"> = </w:t>
      </w:r>
      <w:r>
        <w:rPr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 xml:space="preserve"> ? 4</w:t>
      </w:r>
      <w:r>
        <w:rPr>
          <w:sz w:val="24"/>
          <w:lang w:eastAsia="zh-CN"/>
        </w:rPr>
        <w:t>’</w:t>
      </w:r>
      <w:r>
        <w:rPr>
          <w:rFonts w:hint="eastAsia"/>
          <w:sz w:val="24"/>
          <w:lang w:eastAsia="zh-CN"/>
        </w:rPr>
        <w:t xml:space="preserve">b1100 : </w:t>
      </w:r>
      <w:r>
        <w:rPr>
          <w:sz w:val="24"/>
          <w:lang w:eastAsia="zh-CN"/>
        </w:rPr>
        <w:t>5’</w:t>
      </w:r>
      <w:r>
        <w:rPr>
          <w:rFonts w:hint="eastAsia"/>
          <w:sz w:val="24"/>
          <w:lang w:eastAsia="zh-CN"/>
        </w:rPr>
        <w:t>b</w:t>
      </w:r>
      <w:r>
        <w:rPr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1ZX0</w:t>
      </w:r>
      <w:r>
        <w:rPr>
          <w:sz w:val="24"/>
          <w:lang w:eastAsia="zh-CN"/>
        </w:rPr>
        <w:t xml:space="preserve"> and if B = 2’b1x, What is A(4-bit number)? How about B= 3’b1xz? Write a program to verify your answers.</w:t>
      </w:r>
    </w:p>
    <w:p w14:paraId="4536DBD5" w14:textId="42537FCB" w:rsidR="00E54CBD" w:rsidRDefault="004459E0">
      <w:pPr>
        <w:rPr>
          <w:rFonts w:hint="eastAsia"/>
          <w:sz w:val="24"/>
          <w:lang w:eastAsia="zh-CN"/>
        </w:rPr>
      </w:pPr>
      <w:r w:rsidRPr="00921DB8">
        <w:rPr>
          <w:noProof/>
          <w:sz w:val="24"/>
          <w:lang w:eastAsia="zh-CN"/>
        </w:rPr>
        <w:drawing>
          <wp:inline distT="0" distB="0" distL="0" distR="0" wp14:anchorId="01DE1BFD" wp14:editId="17CD8427">
            <wp:extent cx="5543550" cy="177800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C5005" w14:textId="77777777" w:rsidR="00E54CBD" w:rsidRDefault="00E54CBD" w:rsidP="00EA1E4C">
      <w:pPr>
        <w:numPr>
          <w:ilvl w:val="0"/>
          <w:numId w:val="3"/>
        </w:numPr>
        <w:rPr>
          <w:rFonts w:hint="eastAsia"/>
          <w:sz w:val="24"/>
          <w:lang w:eastAsia="zh-CN"/>
        </w:rPr>
      </w:pPr>
      <w:r>
        <w:rPr>
          <w:sz w:val="24"/>
          <w:lang w:eastAsia="zh-CN"/>
        </w:rPr>
        <w:t>Complete the following Verilog modules and display the output strength. Explain why.</w:t>
      </w:r>
    </w:p>
    <w:p w14:paraId="5BB6C142" w14:textId="77777777" w:rsidR="00E54CBD" w:rsidRDefault="00E54CBD">
      <w:pPr>
        <w:ind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module testStrength1();</w:t>
      </w:r>
    </w:p>
    <w:p w14:paraId="0D20DAF8" w14:textId="77777777" w:rsidR="00E54CBD" w:rsidRDefault="00E54CBD">
      <w:pPr>
        <w:ind w:left="72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 xml:space="preserve">... ... </w:t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  <w:t>// Data type declaration for a, b and y</w:t>
      </w:r>
    </w:p>
    <w:p w14:paraId="407D1557" w14:textId="77777777" w:rsidR="00E54CBD" w:rsidRDefault="00E54CBD">
      <w:pPr>
        <w:ind w:left="720" w:firstLine="720"/>
        <w:rPr>
          <w:i/>
          <w:iCs/>
          <w:sz w:val="24"/>
          <w:lang w:eastAsia="zh-CN"/>
        </w:rPr>
      </w:pPr>
      <w:r>
        <w:rPr>
          <w:rFonts w:hint="eastAsia"/>
          <w:i/>
          <w:iCs/>
          <w:sz w:val="24"/>
          <w:lang w:eastAsia="zh-CN"/>
        </w:rPr>
        <w:t>buf (strong1, weak0) g1 (y, a)</w:t>
      </w:r>
      <w:r>
        <w:rPr>
          <w:i/>
          <w:iCs/>
          <w:sz w:val="24"/>
          <w:lang w:eastAsia="zh-CN"/>
        </w:rPr>
        <w:t xml:space="preserve"> </w:t>
      </w:r>
    </w:p>
    <w:p w14:paraId="19A87BC1" w14:textId="77777777" w:rsidR="00E54CBD" w:rsidRDefault="00E54CBD">
      <w:pPr>
        <w:ind w:left="720" w:firstLine="720"/>
        <w:rPr>
          <w:rFonts w:hint="eastAsia"/>
          <w:i/>
          <w:iCs/>
          <w:sz w:val="24"/>
          <w:lang w:eastAsia="zh-CN"/>
        </w:rPr>
      </w:pPr>
      <w:r>
        <w:rPr>
          <w:rFonts w:hint="eastAsia"/>
          <w:i/>
          <w:iCs/>
          <w:sz w:val="24"/>
          <w:lang w:eastAsia="zh-CN"/>
        </w:rPr>
        <w:t>buf (weak1, strong0) g2 (y, b);</w:t>
      </w:r>
    </w:p>
    <w:p w14:paraId="6FA06A16" w14:textId="77777777" w:rsidR="00E54CBD" w:rsidRDefault="00E54CBD">
      <w:pPr>
        <w:ind w:left="720" w:firstLine="720"/>
        <w:rPr>
          <w:i/>
          <w:iCs/>
          <w:sz w:val="24"/>
          <w:lang w:eastAsia="zh-CN"/>
        </w:rPr>
      </w:pPr>
    </w:p>
    <w:p w14:paraId="7812B910" w14:textId="77777777" w:rsidR="00E54CBD" w:rsidRDefault="00E54CBD">
      <w:pPr>
        <w:ind w:left="72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initial begin</w:t>
      </w:r>
    </w:p>
    <w:p w14:paraId="01528A63" w14:textId="77777777" w:rsidR="00E54CBD" w:rsidRDefault="00E54CBD">
      <w:pPr>
        <w:ind w:left="144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a = 1;</w:t>
      </w:r>
    </w:p>
    <w:p w14:paraId="569396E9" w14:textId="77777777" w:rsidR="00E54CBD" w:rsidRDefault="00E54CBD">
      <w:pPr>
        <w:ind w:left="144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b = 1;</w:t>
      </w:r>
    </w:p>
    <w:p w14:paraId="77114328" w14:textId="77777777" w:rsidR="00E54CBD" w:rsidRDefault="00E54CBD">
      <w:pPr>
        <w:ind w:left="144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$display(“y = ..., a =... , b = ...”, y, a, b);</w:t>
      </w:r>
    </w:p>
    <w:p w14:paraId="6C4A4B04" w14:textId="77777777" w:rsidR="00E54CBD" w:rsidRDefault="00E54CBD">
      <w:pPr>
        <w:ind w:left="720" w:firstLine="720"/>
        <w:rPr>
          <w:rFonts w:hint="eastAsia"/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end</w:t>
      </w:r>
    </w:p>
    <w:p w14:paraId="792CD176" w14:textId="77777777" w:rsidR="00E54CBD" w:rsidRDefault="00E54CBD">
      <w:pPr>
        <w:rPr>
          <w:rFonts w:hint="eastAsia"/>
          <w:i/>
          <w:iCs/>
        </w:rPr>
      </w:pPr>
      <w:r>
        <w:rPr>
          <w:rFonts w:hint="eastAsia"/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>endmodule</w:t>
      </w:r>
    </w:p>
    <w:p w14:paraId="476C8331" w14:textId="77777777" w:rsidR="00E54CBD" w:rsidRDefault="00E54CBD">
      <w:pPr>
        <w:ind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module testStrength2();</w:t>
      </w:r>
    </w:p>
    <w:p w14:paraId="28F1DB39" w14:textId="77777777" w:rsidR="00E54CBD" w:rsidRDefault="00E54CBD">
      <w:pPr>
        <w:ind w:left="72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 xml:space="preserve">... ... </w:t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  <w:t>// Data type declaration for a, b and y</w:t>
      </w:r>
    </w:p>
    <w:p w14:paraId="6173ED2D" w14:textId="77777777" w:rsidR="00E54CBD" w:rsidRDefault="00E54CBD">
      <w:pPr>
        <w:ind w:left="720" w:firstLine="720"/>
        <w:rPr>
          <w:rFonts w:hint="eastAsia"/>
          <w:i/>
          <w:iCs/>
          <w:sz w:val="24"/>
          <w:lang w:eastAsia="zh-CN"/>
        </w:rPr>
      </w:pPr>
      <w:r>
        <w:rPr>
          <w:rFonts w:hint="eastAsia"/>
          <w:i/>
          <w:iCs/>
          <w:sz w:val="24"/>
          <w:lang w:eastAsia="zh-CN"/>
        </w:rPr>
        <w:t>bufif0 (strong1, weak0) g1 (y, i1, ctrl);</w:t>
      </w:r>
    </w:p>
    <w:p w14:paraId="375EBE86" w14:textId="77777777" w:rsidR="00E54CBD" w:rsidRDefault="00E54CBD">
      <w:pPr>
        <w:ind w:left="720" w:firstLine="720"/>
        <w:rPr>
          <w:i/>
          <w:iCs/>
          <w:sz w:val="24"/>
          <w:lang w:eastAsia="zh-CN"/>
        </w:rPr>
      </w:pPr>
      <w:r>
        <w:rPr>
          <w:rFonts w:hint="eastAsia"/>
          <w:i/>
          <w:iCs/>
          <w:sz w:val="24"/>
          <w:lang w:eastAsia="zh-CN"/>
        </w:rPr>
        <w:t>bufif0 (strong1, weak0) g2 (y, i2, ctrl);</w:t>
      </w:r>
    </w:p>
    <w:p w14:paraId="48BFF917" w14:textId="77777777" w:rsidR="00E54CBD" w:rsidRDefault="00E54CBD">
      <w:pPr>
        <w:ind w:left="72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initial begin</w:t>
      </w:r>
    </w:p>
    <w:p w14:paraId="07C3BC1A" w14:textId="77777777" w:rsidR="00E54CBD" w:rsidRDefault="00E54CBD">
      <w:pPr>
        <w:ind w:left="144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ctrl = x;</w:t>
      </w:r>
    </w:p>
    <w:p w14:paraId="7B13F5A0" w14:textId="77777777" w:rsidR="00E54CBD" w:rsidRDefault="00E54CBD">
      <w:pPr>
        <w:ind w:left="144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i1 = 0;</w:t>
      </w:r>
    </w:p>
    <w:p w14:paraId="47C30691" w14:textId="77777777" w:rsidR="00E54CBD" w:rsidRDefault="00E54CBD">
      <w:pPr>
        <w:ind w:left="144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i1 = 1;</w:t>
      </w:r>
    </w:p>
    <w:p w14:paraId="1FDFC3DE" w14:textId="77777777" w:rsidR="00E54CBD" w:rsidRDefault="00E54CBD">
      <w:pPr>
        <w:ind w:left="144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$display(“y = ...”);</w:t>
      </w:r>
    </w:p>
    <w:p w14:paraId="6669D14C" w14:textId="77777777" w:rsidR="00E54CBD" w:rsidRDefault="00E54CBD">
      <w:pPr>
        <w:ind w:left="720" w:firstLine="720"/>
        <w:rPr>
          <w:rFonts w:hint="eastAsia"/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end</w:t>
      </w:r>
    </w:p>
    <w:p w14:paraId="048F2C8D" w14:textId="77777777" w:rsidR="00E54CBD" w:rsidRDefault="00E54CBD">
      <w:pPr>
        <w:rPr>
          <w:i/>
          <w:iCs/>
          <w:sz w:val="24"/>
          <w:lang w:eastAsia="zh-CN"/>
        </w:rPr>
      </w:pPr>
      <w:r>
        <w:rPr>
          <w:rFonts w:hint="eastAsia"/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>endmodule</w:t>
      </w:r>
    </w:p>
    <w:p w14:paraId="03ACCBD5" w14:textId="77777777" w:rsidR="00E54CBD" w:rsidRDefault="00E54CBD">
      <w:pPr>
        <w:rPr>
          <w:i/>
          <w:iCs/>
          <w:sz w:val="24"/>
          <w:lang w:eastAsia="zh-CN"/>
        </w:rPr>
      </w:pPr>
    </w:p>
    <w:p w14:paraId="17145D1C" w14:textId="0D54542B" w:rsidR="00645F69" w:rsidRDefault="004459E0">
      <w:pPr>
        <w:rPr>
          <w:i/>
          <w:iCs/>
          <w:noProof/>
          <w:sz w:val="24"/>
          <w:lang w:eastAsia="zh-CN"/>
        </w:rPr>
      </w:pPr>
      <w:r w:rsidRPr="00645F69">
        <w:rPr>
          <w:i/>
          <w:iCs/>
          <w:noProof/>
          <w:sz w:val="24"/>
          <w:lang w:eastAsia="zh-CN"/>
        </w:rPr>
        <w:lastRenderedPageBreak/>
        <w:drawing>
          <wp:inline distT="0" distB="0" distL="0" distR="0" wp14:anchorId="40E46438" wp14:editId="6136C5EF">
            <wp:extent cx="5543550" cy="189865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AD87" w14:textId="77777777" w:rsidR="003A6D99" w:rsidRDefault="00645F69">
      <w:pPr>
        <w:rPr>
          <w:i/>
          <w:iCs/>
          <w:noProof/>
          <w:sz w:val="24"/>
          <w:lang w:eastAsia="zh-CN"/>
        </w:rPr>
      </w:pPr>
      <w:r>
        <w:rPr>
          <w:i/>
          <w:iCs/>
          <w:noProof/>
          <w:sz w:val="24"/>
          <w:lang w:eastAsia="zh-CN"/>
        </w:rPr>
        <w:t xml:space="preserve">Comment: </w:t>
      </w:r>
    </w:p>
    <w:p w14:paraId="7CC1C9EA" w14:textId="77777777" w:rsidR="00645F69" w:rsidRDefault="00645F69">
      <w:pPr>
        <w:rPr>
          <w:i/>
          <w:iCs/>
          <w:noProof/>
          <w:sz w:val="24"/>
          <w:lang w:eastAsia="zh-CN"/>
        </w:rPr>
      </w:pPr>
      <w:r>
        <w:rPr>
          <w:i/>
          <w:iCs/>
          <w:noProof/>
          <w:sz w:val="24"/>
          <w:lang w:eastAsia="zh-CN"/>
        </w:rPr>
        <w:t>first module y will be 1 with strong strength because they have the same value 1 and strong has stronger signal strength than weak.</w:t>
      </w:r>
    </w:p>
    <w:p w14:paraId="316C06DA" w14:textId="77777777" w:rsidR="00645F69" w:rsidRDefault="00645F69" w:rsidP="003A6D99">
      <w:pPr>
        <w:rPr>
          <w:i/>
          <w:iCs/>
          <w:noProof/>
          <w:sz w:val="24"/>
          <w:lang w:eastAsia="zh-CN"/>
        </w:rPr>
      </w:pPr>
      <w:r>
        <w:rPr>
          <w:i/>
          <w:iCs/>
          <w:noProof/>
          <w:sz w:val="24"/>
          <w:lang w:eastAsia="zh-CN"/>
        </w:rPr>
        <w:t xml:space="preserve">The second module: </w:t>
      </w:r>
      <w:r w:rsidRPr="00645F69">
        <w:rPr>
          <w:i/>
          <w:iCs/>
          <w:noProof/>
          <w:sz w:val="24"/>
          <w:lang w:eastAsia="zh-CN"/>
        </w:rPr>
        <w:t>g1 will set y to L with weak strength  and g2 will set y to H with strong strength</w:t>
      </w:r>
      <w:r w:rsidR="003A6D99">
        <w:rPr>
          <w:i/>
          <w:iCs/>
          <w:noProof/>
          <w:sz w:val="24"/>
          <w:lang w:eastAsia="zh-CN"/>
        </w:rPr>
        <w:t xml:space="preserve"> </w:t>
      </w:r>
      <w:r w:rsidR="003A6D99" w:rsidRPr="003A6D99">
        <w:rPr>
          <w:i/>
          <w:iCs/>
          <w:noProof/>
          <w:sz w:val="24"/>
          <w:lang w:eastAsia="zh-CN"/>
        </w:rPr>
        <w:t>then y will be x with 36X strength</w:t>
      </w:r>
      <w:r w:rsidR="003A6D99">
        <w:rPr>
          <w:i/>
          <w:iCs/>
          <w:noProof/>
          <w:sz w:val="24"/>
          <w:lang w:eastAsia="zh-CN"/>
        </w:rPr>
        <w:t>.</w:t>
      </w:r>
    </w:p>
    <w:p w14:paraId="184FB8E2" w14:textId="77777777" w:rsidR="00645F69" w:rsidRDefault="00645F69">
      <w:pPr>
        <w:rPr>
          <w:rFonts w:hint="eastAsia"/>
          <w:i/>
          <w:iCs/>
          <w:sz w:val="24"/>
          <w:lang w:eastAsia="zh-CN"/>
        </w:rPr>
      </w:pPr>
    </w:p>
    <w:p w14:paraId="457467DB" w14:textId="77777777" w:rsidR="00E54CBD" w:rsidRDefault="00E54CBD" w:rsidP="00EA1E4C">
      <w:pPr>
        <w:numPr>
          <w:ilvl w:val="0"/>
          <w:numId w:val="3"/>
        </w:numPr>
        <w:rPr>
          <w:sz w:val="24"/>
          <w:lang w:eastAsia="zh-CN"/>
        </w:rPr>
      </w:pPr>
      <w:r>
        <w:rPr>
          <w:sz w:val="24"/>
          <w:lang w:eastAsia="zh-CN"/>
        </w:rPr>
        <w:t>Design Verilog program for 4 to 1 mux in gate level and write the testbench to verify.</w:t>
      </w:r>
    </w:p>
    <w:p w14:paraId="1DC1076A" w14:textId="77777777" w:rsidR="00E54CBD" w:rsidRDefault="00E54CBD">
      <w:r>
        <w:t xml:space="preserve">                                </w:t>
      </w:r>
    </w:p>
    <w:p w14:paraId="11463298" w14:textId="35CA1FAD" w:rsidR="00E54CBD" w:rsidRDefault="00E54CBD">
      <w:r>
        <w:t xml:space="preserve">                                   </w:t>
      </w:r>
      <w:r w:rsidR="004459E0">
        <w:rPr>
          <w:noProof/>
        </w:rPr>
        <w:drawing>
          <wp:inline distT="0" distB="0" distL="0" distR="0" wp14:anchorId="14E591BD" wp14:editId="3F8393CE">
            <wp:extent cx="1911350" cy="152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B6D4" w14:textId="77777777" w:rsidR="00E54CBD" w:rsidRDefault="00E54CBD"/>
    <w:p w14:paraId="6EE5B309" w14:textId="77777777" w:rsidR="00E54CBD" w:rsidRDefault="00E54CBD"/>
    <w:p w14:paraId="7D12602B" w14:textId="77777777" w:rsidR="00E54CBD" w:rsidRDefault="00E54CBD"/>
    <w:p w14:paraId="45005439" w14:textId="77777777" w:rsidR="00E54CBD" w:rsidRDefault="00E54CBD">
      <w:pPr>
        <w:ind w:firstLine="720"/>
        <w:rPr>
          <w:i/>
          <w:iCs/>
          <w:sz w:val="24"/>
          <w:szCs w:val="22"/>
          <w:lang w:eastAsia="zh-CN"/>
        </w:rPr>
      </w:pPr>
      <w:r>
        <w:rPr>
          <w:i/>
          <w:iCs/>
          <w:sz w:val="24"/>
          <w:szCs w:val="22"/>
          <w:lang w:eastAsia="zh-CN"/>
        </w:rPr>
        <w:t>module fourOneMux(</w:t>
      </w:r>
    </w:p>
    <w:p w14:paraId="38ABD943" w14:textId="77777777" w:rsidR="00E54CBD" w:rsidRDefault="00E54CBD">
      <w:pPr>
        <w:ind w:left="2880" w:firstLine="720"/>
        <w:rPr>
          <w:i/>
          <w:iCs/>
          <w:sz w:val="24"/>
          <w:szCs w:val="22"/>
          <w:lang w:eastAsia="zh-CN"/>
        </w:rPr>
      </w:pPr>
      <w:r>
        <w:rPr>
          <w:i/>
          <w:iCs/>
          <w:sz w:val="24"/>
          <w:szCs w:val="22"/>
          <w:lang w:eastAsia="zh-CN"/>
        </w:rPr>
        <w:t>i0_i,</w:t>
      </w:r>
    </w:p>
    <w:p w14:paraId="33BAAEEA" w14:textId="77777777" w:rsidR="00E54CBD" w:rsidRDefault="00E54CBD">
      <w:pPr>
        <w:ind w:left="2880" w:firstLine="720"/>
        <w:rPr>
          <w:i/>
          <w:iCs/>
          <w:sz w:val="24"/>
          <w:szCs w:val="22"/>
          <w:lang w:eastAsia="zh-CN"/>
        </w:rPr>
      </w:pPr>
      <w:r>
        <w:rPr>
          <w:i/>
          <w:iCs/>
          <w:sz w:val="24"/>
          <w:szCs w:val="22"/>
          <w:lang w:eastAsia="zh-CN"/>
        </w:rPr>
        <w:t>i1_i,</w:t>
      </w:r>
    </w:p>
    <w:p w14:paraId="1BD51D1A" w14:textId="77777777" w:rsidR="00E54CBD" w:rsidRDefault="00E54CBD">
      <w:pPr>
        <w:ind w:left="2880" w:firstLine="720"/>
        <w:rPr>
          <w:i/>
          <w:iCs/>
          <w:sz w:val="24"/>
          <w:szCs w:val="22"/>
          <w:lang w:eastAsia="zh-CN"/>
        </w:rPr>
      </w:pPr>
      <w:r>
        <w:rPr>
          <w:i/>
          <w:iCs/>
          <w:sz w:val="24"/>
          <w:szCs w:val="22"/>
          <w:lang w:eastAsia="zh-CN"/>
        </w:rPr>
        <w:t>i2_i,</w:t>
      </w:r>
    </w:p>
    <w:p w14:paraId="59CA3CF8" w14:textId="77777777" w:rsidR="00E54CBD" w:rsidRDefault="00E54CBD">
      <w:pPr>
        <w:ind w:left="2880" w:firstLine="720"/>
        <w:rPr>
          <w:i/>
          <w:iCs/>
          <w:sz w:val="24"/>
          <w:szCs w:val="22"/>
          <w:lang w:eastAsia="zh-CN"/>
        </w:rPr>
      </w:pPr>
      <w:r>
        <w:rPr>
          <w:i/>
          <w:iCs/>
          <w:sz w:val="24"/>
          <w:szCs w:val="22"/>
          <w:lang w:eastAsia="zh-CN"/>
        </w:rPr>
        <w:t>i3_i,</w:t>
      </w:r>
    </w:p>
    <w:p w14:paraId="3E91DDB8" w14:textId="77777777" w:rsidR="00E54CBD" w:rsidRDefault="00E54CBD">
      <w:pPr>
        <w:ind w:left="2880" w:firstLine="720"/>
        <w:rPr>
          <w:i/>
          <w:iCs/>
          <w:sz w:val="24"/>
          <w:szCs w:val="22"/>
          <w:lang w:eastAsia="zh-CN"/>
        </w:rPr>
      </w:pPr>
      <w:r>
        <w:rPr>
          <w:i/>
          <w:iCs/>
          <w:sz w:val="24"/>
          <w:szCs w:val="22"/>
          <w:lang w:eastAsia="zh-CN"/>
        </w:rPr>
        <w:t>s0_i,</w:t>
      </w:r>
    </w:p>
    <w:p w14:paraId="7CF3BDB2" w14:textId="77777777" w:rsidR="00E54CBD" w:rsidRDefault="00E54CBD">
      <w:pPr>
        <w:ind w:left="2880" w:firstLine="720"/>
        <w:rPr>
          <w:i/>
          <w:iCs/>
          <w:sz w:val="24"/>
          <w:szCs w:val="22"/>
          <w:lang w:eastAsia="zh-CN"/>
        </w:rPr>
      </w:pPr>
      <w:r>
        <w:rPr>
          <w:i/>
          <w:iCs/>
          <w:sz w:val="24"/>
          <w:szCs w:val="22"/>
          <w:lang w:eastAsia="zh-CN"/>
        </w:rPr>
        <w:t>s1_i,</w:t>
      </w:r>
    </w:p>
    <w:p w14:paraId="2DC15E69" w14:textId="77777777" w:rsidR="00E54CBD" w:rsidRDefault="00E54CBD">
      <w:pPr>
        <w:ind w:left="2880" w:firstLine="720"/>
        <w:rPr>
          <w:i/>
          <w:iCs/>
          <w:sz w:val="24"/>
          <w:szCs w:val="22"/>
          <w:lang w:eastAsia="zh-CN"/>
        </w:rPr>
      </w:pPr>
      <w:r>
        <w:rPr>
          <w:i/>
          <w:iCs/>
          <w:sz w:val="24"/>
          <w:szCs w:val="22"/>
          <w:lang w:eastAsia="zh-CN"/>
        </w:rPr>
        <w:t>out_o</w:t>
      </w:r>
    </w:p>
    <w:p w14:paraId="6E4FA8A6" w14:textId="77777777" w:rsidR="00E54CBD" w:rsidRDefault="00E54CBD">
      <w:pPr>
        <w:ind w:firstLine="720"/>
        <w:rPr>
          <w:i/>
          <w:iCs/>
          <w:sz w:val="24"/>
          <w:szCs w:val="22"/>
          <w:lang w:eastAsia="zh-CN"/>
        </w:rPr>
      </w:pPr>
      <w:r>
        <w:rPr>
          <w:i/>
          <w:iCs/>
          <w:sz w:val="24"/>
          <w:szCs w:val="22"/>
          <w:lang w:eastAsia="zh-CN"/>
        </w:rPr>
        <w:t>);</w:t>
      </w:r>
    </w:p>
    <w:p w14:paraId="0105E597" w14:textId="77777777" w:rsidR="00E54CBD" w:rsidRDefault="00E54CBD">
      <w:pPr>
        <w:ind w:left="1440" w:firstLine="720"/>
        <w:rPr>
          <w:i/>
          <w:iCs/>
          <w:sz w:val="24"/>
          <w:szCs w:val="22"/>
          <w:lang w:eastAsia="zh-CN"/>
        </w:rPr>
      </w:pPr>
      <w:r>
        <w:rPr>
          <w:i/>
          <w:iCs/>
          <w:sz w:val="24"/>
          <w:szCs w:val="22"/>
          <w:lang w:eastAsia="zh-CN"/>
        </w:rPr>
        <w:t>... ... ;</w:t>
      </w:r>
    </w:p>
    <w:p w14:paraId="5A4579F1" w14:textId="77777777" w:rsidR="00E54CBD" w:rsidRDefault="00E54CBD">
      <w:pPr>
        <w:ind w:firstLine="720"/>
        <w:rPr>
          <w:i/>
          <w:iCs/>
          <w:sz w:val="24"/>
          <w:szCs w:val="22"/>
          <w:lang w:eastAsia="zh-CN"/>
        </w:rPr>
      </w:pPr>
      <w:r>
        <w:rPr>
          <w:i/>
          <w:iCs/>
          <w:sz w:val="24"/>
          <w:szCs w:val="22"/>
          <w:lang w:eastAsia="zh-CN"/>
        </w:rPr>
        <w:t xml:space="preserve">endmodule  </w:t>
      </w:r>
    </w:p>
    <w:p w14:paraId="3663F336" w14:textId="77777777" w:rsidR="00E54CBD" w:rsidRDefault="00E54CBD">
      <w:pPr>
        <w:ind w:firstLine="720"/>
        <w:rPr>
          <w:i/>
          <w:iCs/>
          <w:sz w:val="24"/>
          <w:szCs w:val="22"/>
          <w:lang w:eastAsia="zh-CN"/>
        </w:rPr>
      </w:pPr>
    </w:p>
    <w:p w14:paraId="337629B2" w14:textId="77777777" w:rsidR="00E54CBD" w:rsidRDefault="00E54CBD">
      <w:pPr>
        <w:ind w:firstLine="720"/>
        <w:rPr>
          <w:i/>
          <w:iCs/>
          <w:sz w:val="24"/>
          <w:szCs w:val="22"/>
          <w:lang w:eastAsia="zh-CN"/>
        </w:rPr>
      </w:pPr>
      <w:r>
        <w:rPr>
          <w:i/>
          <w:iCs/>
          <w:sz w:val="24"/>
          <w:szCs w:val="22"/>
          <w:lang w:eastAsia="zh-CN"/>
        </w:rPr>
        <w:t>`include “foutOneMux”</w:t>
      </w:r>
    </w:p>
    <w:p w14:paraId="572A6BA7" w14:textId="77777777" w:rsidR="00E54CBD" w:rsidRDefault="00E54CBD">
      <w:pPr>
        <w:ind w:firstLine="720"/>
        <w:rPr>
          <w:i/>
          <w:iCs/>
          <w:sz w:val="24"/>
          <w:szCs w:val="22"/>
          <w:lang w:eastAsia="zh-CN"/>
        </w:rPr>
      </w:pPr>
      <w:r>
        <w:rPr>
          <w:i/>
          <w:iCs/>
          <w:sz w:val="24"/>
          <w:szCs w:val="22"/>
          <w:lang w:eastAsia="zh-CN"/>
        </w:rPr>
        <w:t>module fourOneMuxTB;</w:t>
      </w:r>
    </w:p>
    <w:p w14:paraId="1170C548" w14:textId="77777777" w:rsidR="00E54CBD" w:rsidRDefault="00E54CBD">
      <w:pPr>
        <w:ind w:left="1440" w:firstLine="720"/>
        <w:rPr>
          <w:i/>
          <w:iCs/>
          <w:sz w:val="24"/>
          <w:szCs w:val="22"/>
          <w:lang w:eastAsia="zh-CN"/>
        </w:rPr>
      </w:pPr>
      <w:r>
        <w:rPr>
          <w:i/>
          <w:iCs/>
          <w:sz w:val="24"/>
          <w:szCs w:val="22"/>
          <w:lang w:eastAsia="zh-CN"/>
        </w:rPr>
        <w:t>... ... ;</w:t>
      </w:r>
    </w:p>
    <w:p w14:paraId="2E4D05F1" w14:textId="77777777" w:rsidR="00E54CBD" w:rsidRDefault="00E54CBD">
      <w:pPr>
        <w:ind w:firstLine="720"/>
        <w:rPr>
          <w:i/>
          <w:iCs/>
          <w:sz w:val="24"/>
          <w:szCs w:val="22"/>
          <w:lang w:eastAsia="zh-CN"/>
        </w:rPr>
      </w:pPr>
      <w:r>
        <w:rPr>
          <w:i/>
          <w:iCs/>
          <w:sz w:val="24"/>
          <w:szCs w:val="22"/>
          <w:lang w:eastAsia="zh-CN"/>
        </w:rPr>
        <w:t xml:space="preserve">endmodule  </w:t>
      </w:r>
    </w:p>
    <w:p w14:paraId="5BE9BD86" w14:textId="77777777" w:rsidR="00E54CBD" w:rsidRDefault="00E54CBD">
      <w:pPr>
        <w:ind w:firstLine="720"/>
        <w:rPr>
          <w:i/>
          <w:iCs/>
          <w:sz w:val="24"/>
          <w:szCs w:val="22"/>
          <w:lang w:eastAsia="zh-CN"/>
        </w:rPr>
      </w:pPr>
    </w:p>
    <w:p w14:paraId="3118A8C1" w14:textId="77777777" w:rsidR="00E54CBD" w:rsidRDefault="00E54CBD">
      <w:pPr>
        <w:rPr>
          <w:sz w:val="24"/>
          <w:lang w:eastAsia="zh-CN"/>
        </w:rPr>
      </w:pPr>
      <w:r>
        <w:rPr>
          <w:sz w:val="24"/>
          <w:lang w:eastAsia="zh-CN"/>
        </w:rPr>
        <w:lastRenderedPageBreak/>
        <w:t>Note: please save two modules in two different files with the same name as module under the one directory.</w:t>
      </w:r>
    </w:p>
    <w:p w14:paraId="1A0EBD3F" w14:textId="40187801" w:rsidR="0045291B" w:rsidRDefault="004459E0">
      <w:pPr>
        <w:rPr>
          <w:sz w:val="24"/>
          <w:lang w:eastAsia="zh-CN"/>
        </w:rPr>
      </w:pPr>
      <w:r w:rsidRPr="0045291B">
        <w:rPr>
          <w:noProof/>
          <w:sz w:val="24"/>
          <w:lang w:eastAsia="zh-CN"/>
        </w:rPr>
        <w:drawing>
          <wp:inline distT="0" distB="0" distL="0" distR="0" wp14:anchorId="34D82CB5" wp14:editId="08C67238">
            <wp:extent cx="5543550" cy="156210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D827" w14:textId="77777777" w:rsidR="00E54CBD" w:rsidRDefault="00E54CBD">
      <w:pPr>
        <w:rPr>
          <w:sz w:val="24"/>
          <w:lang w:eastAsia="zh-CN"/>
        </w:rPr>
      </w:pPr>
    </w:p>
    <w:p w14:paraId="173727D6" w14:textId="77777777" w:rsidR="00E54CBD" w:rsidRDefault="00E54CBD" w:rsidP="00EA1E4C">
      <w:pPr>
        <w:numPr>
          <w:ilvl w:val="0"/>
          <w:numId w:val="3"/>
        </w:numPr>
        <w:rPr>
          <w:sz w:val="24"/>
          <w:lang w:eastAsia="zh-CN"/>
        </w:rPr>
      </w:pPr>
      <w:r>
        <w:rPr>
          <w:sz w:val="24"/>
          <w:lang w:eastAsia="zh-CN"/>
        </w:rPr>
        <w:t xml:space="preserve">Write nor gate </w:t>
      </w:r>
      <w:r w:rsidR="00EE795B">
        <w:rPr>
          <w:sz w:val="24"/>
          <w:lang w:eastAsia="zh-CN"/>
        </w:rPr>
        <w:t>V</w:t>
      </w:r>
      <w:r>
        <w:rPr>
          <w:sz w:val="24"/>
          <w:lang w:eastAsia="zh-CN"/>
        </w:rPr>
        <w:t>erilog module using switch devices and testbench to verify it.</w:t>
      </w:r>
    </w:p>
    <w:p w14:paraId="3A000426" w14:textId="77777777" w:rsidR="00E54CBD" w:rsidRDefault="00E54CBD">
      <w:pPr>
        <w:rPr>
          <w:sz w:val="24"/>
          <w:lang w:eastAsia="zh-CN"/>
        </w:rPr>
      </w:pPr>
    </w:p>
    <w:p w14:paraId="2DAC039E" w14:textId="6CBCE9D3" w:rsidR="00E54CBD" w:rsidRDefault="004459E0">
      <w:pPr>
        <w:jc w:val="center"/>
      </w:pPr>
      <w:r>
        <w:rPr>
          <w:noProof/>
        </w:rPr>
        <w:drawing>
          <wp:inline distT="0" distB="0" distL="0" distR="0" wp14:anchorId="6437E3DF" wp14:editId="0FC0A66A">
            <wp:extent cx="831850" cy="147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CBD">
        <w:rPr>
          <w:rFonts w:ascii="SimSun" w:hAnsi="SimSun"/>
          <w:sz w:val="24"/>
        </w:rPr>
        <w:t xml:space="preserve">  </w:t>
      </w:r>
    </w:p>
    <w:p w14:paraId="4D8F5E67" w14:textId="76C0BA55" w:rsidR="004459E0" w:rsidRDefault="004459E0">
      <w:pPr>
        <w:jc w:val="center"/>
      </w:pPr>
      <w:r>
        <w:t>Result</w:t>
      </w:r>
    </w:p>
    <w:p w14:paraId="3F23096E" w14:textId="50A4940A" w:rsidR="004459E0" w:rsidRDefault="004459E0" w:rsidP="004459E0">
      <w:pPr>
        <w:rPr>
          <w:sz w:val="24"/>
          <w:lang w:eastAsia="zh-CN"/>
        </w:rPr>
      </w:pPr>
      <w:r w:rsidRPr="004459E0">
        <w:rPr>
          <w:noProof/>
          <w:sz w:val="24"/>
          <w:lang w:eastAsia="zh-CN"/>
        </w:rPr>
        <w:drawing>
          <wp:inline distT="0" distB="0" distL="0" distR="0" wp14:anchorId="4CE1CD01" wp14:editId="12F80A01">
            <wp:extent cx="5543550" cy="126365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9E0" w:rsidSect="00B47D4D">
      <w:pgSz w:w="12240" w:h="15840"/>
      <w:pgMar w:top="990" w:right="171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4F85C" w14:textId="77777777" w:rsidR="00A403B7" w:rsidRDefault="00A403B7" w:rsidP="00C11B07">
      <w:r>
        <w:separator/>
      </w:r>
    </w:p>
  </w:endnote>
  <w:endnote w:type="continuationSeparator" w:id="0">
    <w:p w14:paraId="2BAFCE1E" w14:textId="77777777" w:rsidR="00A403B7" w:rsidRDefault="00A403B7" w:rsidP="00C1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B7D61" w14:textId="77777777" w:rsidR="00A403B7" w:rsidRDefault="00A403B7" w:rsidP="00C11B07">
      <w:r>
        <w:separator/>
      </w:r>
    </w:p>
  </w:footnote>
  <w:footnote w:type="continuationSeparator" w:id="0">
    <w:p w14:paraId="5A82811C" w14:textId="77777777" w:rsidR="00A403B7" w:rsidRDefault="00A403B7" w:rsidP="00C11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6EC29B7C"/>
    <w:lvl w:ilvl="0">
      <w:start w:val="1"/>
      <w:numFmt w:val="lowerLetter"/>
      <w:suff w:val="space"/>
      <w:lvlText w:val="%1."/>
      <w:lvlJc w:val="left"/>
      <w:rPr>
        <w:rFonts w:ascii="Times New Roman" w:eastAsia="TimesNewRomanPS-BoldMT" w:hAnsi="Times New Roman" w:cs="SimSun"/>
      </w:rPr>
    </w:lvl>
  </w:abstractNum>
  <w:abstractNum w:abstractNumId="1" w15:restartNumberingAfterBreak="0">
    <w:nsid w:val="00000003"/>
    <w:multiLevelType w:val="singleLevel"/>
    <w:tmpl w:val="00000003"/>
    <w:lvl w:ilvl="0">
      <w:start w:val="6"/>
      <w:numFmt w:val="decimal"/>
      <w:suff w:val="space"/>
      <w:lvlText w:val="%1."/>
      <w:lvlJc w:val="left"/>
    </w:lvl>
  </w:abstractNum>
  <w:abstractNum w:abstractNumId="2" w15:restartNumberingAfterBreak="0">
    <w:nsid w:val="0000000A"/>
    <w:multiLevelType w:val="singleLevel"/>
    <w:tmpl w:val="0000000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decimal"/>
      <w:suff w:val="space"/>
      <w:lvlText w:val="%1."/>
      <w:lvlJc w:val="left"/>
    </w:lvl>
  </w:abstractNum>
  <w:num w:numId="1" w16cid:durableId="865489045">
    <w:abstractNumId w:val="2"/>
  </w:num>
  <w:num w:numId="2" w16cid:durableId="876309066">
    <w:abstractNumId w:val="3"/>
  </w:num>
  <w:num w:numId="3" w16cid:durableId="1903716508">
    <w:abstractNumId w:val="1"/>
  </w:num>
  <w:num w:numId="4" w16cid:durableId="196041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2C4"/>
    <w:rsid w:val="000C2DAA"/>
    <w:rsid w:val="000F1DFC"/>
    <w:rsid w:val="00131BDF"/>
    <w:rsid w:val="00131FB3"/>
    <w:rsid w:val="00156BC8"/>
    <w:rsid w:val="00197559"/>
    <w:rsid w:val="00205851"/>
    <w:rsid w:val="00261703"/>
    <w:rsid w:val="00265339"/>
    <w:rsid w:val="002D3C23"/>
    <w:rsid w:val="00333476"/>
    <w:rsid w:val="00387AE1"/>
    <w:rsid w:val="003A6D99"/>
    <w:rsid w:val="003B3A43"/>
    <w:rsid w:val="003C1866"/>
    <w:rsid w:val="003C38F5"/>
    <w:rsid w:val="003C5E7F"/>
    <w:rsid w:val="004459E0"/>
    <w:rsid w:val="0045291B"/>
    <w:rsid w:val="004D6550"/>
    <w:rsid w:val="004F0E95"/>
    <w:rsid w:val="00570157"/>
    <w:rsid w:val="00645F69"/>
    <w:rsid w:val="00677859"/>
    <w:rsid w:val="00707B4E"/>
    <w:rsid w:val="00770639"/>
    <w:rsid w:val="007A6AAC"/>
    <w:rsid w:val="008163B6"/>
    <w:rsid w:val="008337E7"/>
    <w:rsid w:val="00860685"/>
    <w:rsid w:val="00921DB8"/>
    <w:rsid w:val="00964145"/>
    <w:rsid w:val="009B0698"/>
    <w:rsid w:val="009D5B4B"/>
    <w:rsid w:val="00A403B7"/>
    <w:rsid w:val="00A521CE"/>
    <w:rsid w:val="00AA53BA"/>
    <w:rsid w:val="00B12903"/>
    <w:rsid w:val="00B47D4D"/>
    <w:rsid w:val="00BD30EB"/>
    <w:rsid w:val="00C11B07"/>
    <w:rsid w:val="00CD172A"/>
    <w:rsid w:val="00D4624C"/>
    <w:rsid w:val="00E101D0"/>
    <w:rsid w:val="00E54CBD"/>
    <w:rsid w:val="00EA1E4C"/>
    <w:rsid w:val="00EA6D88"/>
    <w:rsid w:val="00EB4454"/>
    <w:rsid w:val="00EE795B"/>
    <w:rsid w:val="00F44F78"/>
    <w:rsid w:val="00F508B2"/>
    <w:rsid w:val="00F516EB"/>
    <w:rsid w:val="00F563E0"/>
    <w:rsid w:val="00FC7132"/>
    <w:rsid w:val="00FE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F44E1D5"/>
  <w15:chartTrackingRefBased/>
  <w15:docId w15:val="{C2E0A931-C375-40DD-8E4B-37CA340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E"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NoSpacing">
    <w:name w:val="No Spacing"/>
    <w:qFormat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11B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11B07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11B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11B07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458</Words>
  <Characters>2617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subject/>
  <dc:creator>Alex Yang</dc:creator>
  <cp:keywords/>
  <cp:lastModifiedBy>19830</cp:lastModifiedBy>
  <cp:revision>2</cp:revision>
  <cp:lastPrinted>2020-02-17T05:35:00Z</cp:lastPrinted>
  <dcterms:created xsi:type="dcterms:W3CDTF">2023-03-03T08:10:00Z</dcterms:created>
  <dcterms:modified xsi:type="dcterms:W3CDTF">2023-03-03T08:10:00Z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